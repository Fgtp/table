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3B" w:rsidRPr="00A31BA3" w:rsidRDefault="00A6483B" w:rsidP="00A6483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A3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A6483B" w:rsidRPr="00A31BA3" w:rsidRDefault="00A6483B" w:rsidP="00A648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A3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A6483B" w:rsidRPr="00A31BA3" w:rsidRDefault="00A6483B" w:rsidP="00A648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A3">
        <w:rPr>
          <w:rFonts w:ascii="Times New Roman" w:hAnsi="Times New Roman" w:cs="Times New Roman"/>
          <w:bCs/>
          <w:sz w:val="28"/>
          <w:szCs w:val="28"/>
        </w:rPr>
        <w:t xml:space="preserve">«Московский физико-технический институт </w:t>
      </w:r>
    </w:p>
    <w:p w:rsidR="00A6483B" w:rsidRPr="004C6718" w:rsidRDefault="00A6483B" w:rsidP="00A648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A31BA3">
        <w:rPr>
          <w:rFonts w:ascii="Times New Roman" w:hAnsi="Times New Roman" w:cs="Times New Roman"/>
          <w:bCs/>
          <w:sz w:val="28"/>
          <w:szCs w:val="28"/>
        </w:rPr>
        <w:t>(государственный университет)»</w:t>
      </w:r>
    </w:p>
    <w:p w:rsidR="00A6483B" w:rsidRPr="004C6718" w:rsidRDefault="00A6483B" w:rsidP="00A6483B">
      <w:pPr>
        <w:pStyle w:val="af1"/>
        <w:ind w:firstLine="0"/>
        <w:jc w:val="center"/>
        <w:rPr>
          <w:sz w:val="28"/>
          <w:szCs w:val="28"/>
        </w:rPr>
      </w:pPr>
    </w:p>
    <w:p w:rsidR="00A6483B" w:rsidRPr="00A31BA3" w:rsidRDefault="00A6483B" w:rsidP="00A6483B">
      <w:pPr>
        <w:pStyle w:val="af1"/>
        <w:ind w:firstLine="0"/>
        <w:jc w:val="center"/>
        <w:rPr>
          <w:sz w:val="28"/>
          <w:szCs w:val="28"/>
        </w:rPr>
      </w:pPr>
      <w:r w:rsidRPr="00A31BA3">
        <w:rPr>
          <w:sz w:val="28"/>
          <w:szCs w:val="28"/>
        </w:rPr>
        <w:t>Факультет радиотехники и кибернетики</w:t>
      </w:r>
    </w:p>
    <w:p w:rsidR="00A6483B" w:rsidRPr="00A31BA3" w:rsidRDefault="00A6483B" w:rsidP="00A6483B">
      <w:pPr>
        <w:pStyle w:val="af1"/>
        <w:ind w:firstLine="0"/>
        <w:jc w:val="center"/>
        <w:rPr>
          <w:color w:val="FF0000"/>
          <w:sz w:val="28"/>
          <w:szCs w:val="28"/>
        </w:rPr>
      </w:pPr>
    </w:p>
    <w:p w:rsidR="00A6483B" w:rsidRPr="00A31BA3" w:rsidRDefault="00A6483B" w:rsidP="00A648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BA3">
        <w:rPr>
          <w:rFonts w:ascii="Times New Roman" w:hAnsi="Times New Roman" w:cs="Times New Roman"/>
          <w:bCs/>
          <w:sz w:val="28"/>
          <w:szCs w:val="28"/>
        </w:rPr>
        <w:t>Кафедра радиолокации, управления и информатики</w:t>
      </w:r>
    </w:p>
    <w:p w:rsidR="00A6483B" w:rsidRPr="00871AC9" w:rsidRDefault="00A6483B" w:rsidP="00A6483B">
      <w:pPr>
        <w:spacing w:after="0" w:line="240" w:lineRule="auto"/>
        <w:jc w:val="center"/>
        <w:rPr>
          <w:b/>
          <w:sz w:val="30"/>
          <w:szCs w:val="30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b/>
          <w:sz w:val="30"/>
          <w:szCs w:val="30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b/>
          <w:sz w:val="30"/>
          <w:szCs w:val="30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b/>
          <w:sz w:val="30"/>
          <w:szCs w:val="30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b/>
          <w:sz w:val="30"/>
          <w:szCs w:val="30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sz w:val="28"/>
          <w:szCs w:val="28"/>
        </w:rPr>
      </w:pPr>
    </w:p>
    <w:p w:rsidR="00A6483B" w:rsidRPr="008D757E" w:rsidRDefault="00506610" w:rsidP="00A6483B">
      <w:pPr>
        <w:spacing w:after="0" w:line="240" w:lineRule="auto"/>
        <w:jc w:val="center"/>
        <w:rPr>
          <w:sz w:val="40"/>
          <w:szCs w:val="36"/>
        </w:rPr>
      </w:pPr>
      <w:r>
        <w:rPr>
          <w:rFonts w:ascii="Times New Roman" w:hAnsi="Times New Roman" w:cs="Times New Roman"/>
          <w:sz w:val="36"/>
          <w:szCs w:val="32"/>
        </w:rPr>
        <w:t>Алгоритм и программное обеспечение нахождения весовых коэффициентов, определяющих степень значимости априорной информации о движущихся радиолокационных объектах</w:t>
      </w:r>
    </w:p>
    <w:p w:rsidR="00A6483B" w:rsidRDefault="00A6483B" w:rsidP="00A6483B">
      <w:pPr>
        <w:pStyle w:val="af1"/>
        <w:ind w:firstLine="0"/>
        <w:jc w:val="center"/>
        <w:rPr>
          <w:sz w:val="28"/>
          <w:szCs w:val="28"/>
        </w:rPr>
      </w:pPr>
    </w:p>
    <w:p w:rsidR="00A6483B" w:rsidRDefault="00A6483B" w:rsidP="00A6483B">
      <w:pPr>
        <w:pStyle w:val="af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</w:p>
    <w:p w:rsidR="00A6483B" w:rsidRDefault="00A6483B" w:rsidP="00A6483B">
      <w:pPr>
        <w:pStyle w:val="af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(магистерская работа)</w:t>
      </w:r>
    </w:p>
    <w:p w:rsidR="00A6483B" w:rsidRDefault="00A6483B" w:rsidP="00A6483B">
      <w:pPr>
        <w:pStyle w:val="af1"/>
        <w:ind w:firstLine="0"/>
        <w:jc w:val="center"/>
        <w:rPr>
          <w:sz w:val="28"/>
          <w:szCs w:val="28"/>
        </w:rPr>
      </w:pPr>
    </w:p>
    <w:p w:rsidR="00A6483B" w:rsidRPr="00A14A4B" w:rsidRDefault="00A6483B" w:rsidP="00A6483B">
      <w:pPr>
        <w:pStyle w:val="af1"/>
        <w:ind w:firstLine="0"/>
        <w:jc w:val="center"/>
        <w:rPr>
          <w:sz w:val="28"/>
          <w:szCs w:val="28"/>
        </w:rPr>
      </w:pPr>
      <w:r w:rsidRPr="00A14A4B">
        <w:rPr>
          <w:sz w:val="28"/>
          <w:szCs w:val="28"/>
        </w:rPr>
        <w:t>Направление подгот</w:t>
      </w:r>
      <w:r>
        <w:rPr>
          <w:sz w:val="28"/>
          <w:szCs w:val="28"/>
        </w:rPr>
        <w:t>овки: 03.04.01 Прикладные математика и физика</w:t>
      </w:r>
    </w:p>
    <w:p w:rsidR="00A6483B" w:rsidRPr="00871AC9" w:rsidRDefault="00A6483B" w:rsidP="00A6483B">
      <w:pPr>
        <w:spacing w:after="0" w:line="240" w:lineRule="auto"/>
        <w:jc w:val="center"/>
        <w:rPr>
          <w:sz w:val="36"/>
          <w:szCs w:val="36"/>
        </w:rPr>
      </w:pPr>
    </w:p>
    <w:p w:rsidR="00A6483B" w:rsidRPr="00871AC9" w:rsidRDefault="00A6483B" w:rsidP="00A6483B">
      <w:pPr>
        <w:spacing w:after="0" w:line="240" w:lineRule="auto"/>
        <w:rPr>
          <w:sz w:val="36"/>
          <w:szCs w:val="36"/>
        </w:rPr>
      </w:pPr>
    </w:p>
    <w:p w:rsidR="00A6483B" w:rsidRPr="00A31BA3" w:rsidRDefault="00A6483B" w:rsidP="00A648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1BA3">
        <w:rPr>
          <w:rFonts w:ascii="Times New Roman" w:hAnsi="Times New Roman" w:cs="Times New Roman"/>
          <w:sz w:val="28"/>
          <w:szCs w:val="28"/>
        </w:rPr>
        <w:t>Выполнил:</w:t>
      </w:r>
    </w:p>
    <w:p w:rsidR="00A6483B" w:rsidRPr="00A6483B" w:rsidRDefault="00A6483B" w:rsidP="00A6483B">
      <w:pPr>
        <w:spacing w:after="0" w:line="360" w:lineRule="auto"/>
        <w:rPr>
          <w:sz w:val="28"/>
          <w:szCs w:val="28"/>
        </w:rPr>
      </w:pPr>
      <w:proofErr w:type="gramStart"/>
      <w:r w:rsidRPr="00A31BA3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 114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A31BA3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__________________</w:t>
      </w:r>
      <w:r w:rsidRPr="00A31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Сорокин Александр Игоревич</w:t>
      </w:r>
    </w:p>
    <w:p w:rsidR="00A6483B" w:rsidRPr="00871AC9" w:rsidRDefault="00A6483B" w:rsidP="00A6483B">
      <w:pPr>
        <w:spacing w:after="0" w:line="360" w:lineRule="auto"/>
        <w:rPr>
          <w:sz w:val="28"/>
          <w:szCs w:val="28"/>
        </w:rPr>
      </w:pPr>
    </w:p>
    <w:p w:rsidR="00A6483B" w:rsidRPr="00871AC9" w:rsidRDefault="00A6483B" w:rsidP="00A6483B">
      <w:pPr>
        <w:spacing w:after="0" w:line="240" w:lineRule="auto"/>
        <w:jc w:val="right"/>
        <w:rPr>
          <w:sz w:val="28"/>
          <w:szCs w:val="28"/>
        </w:rPr>
      </w:pPr>
    </w:p>
    <w:p w:rsidR="00A6483B" w:rsidRPr="00A31BA3" w:rsidRDefault="00A6483B" w:rsidP="00A648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1BA3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A6483B" w:rsidRPr="00871AC9" w:rsidRDefault="00A6483B" w:rsidP="00A6483B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                        </w:t>
      </w:r>
      <w:r w:rsidR="00881E96">
        <w:rPr>
          <w:rFonts w:ascii="Times New Roman" w:hAnsi="Times New Roman" w:cs="Times New Roman"/>
          <w:sz w:val="28"/>
          <w:szCs w:val="28"/>
        </w:rPr>
        <w:t>__________________</w:t>
      </w:r>
      <w:proofErr w:type="gramStart"/>
      <w:r w:rsidR="00881E96">
        <w:rPr>
          <w:rFonts w:ascii="Times New Roman" w:hAnsi="Times New Roman" w:cs="Times New Roman"/>
          <w:sz w:val="28"/>
          <w:szCs w:val="28"/>
        </w:rPr>
        <w:t xml:space="preserve">_  </w:t>
      </w:r>
      <w:proofErr w:type="spellStart"/>
      <w:r w:rsidR="00881E96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ащев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Виталий Владимирович</w:t>
      </w:r>
    </w:p>
    <w:p w:rsidR="00A6483B" w:rsidRPr="00A31BA3" w:rsidRDefault="00A6483B" w:rsidP="00A648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483B" w:rsidRPr="00871AC9" w:rsidRDefault="00A6483B" w:rsidP="00A6483B">
      <w:pPr>
        <w:spacing w:after="0" w:line="240" w:lineRule="auto"/>
        <w:jc w:val="right"/>
        <w:rPr>
          <w:sz w:val="28"/>
          <w:szCs w:val="28"/>
        </w:rPr>
      </w:pPr>
    </w:p>
    <w:p w:rsidR="00A6483B" w:rsidRPr="00871AC9" w:rsidRDefault="00A6483B" w:rsidP="00A6483B">
      <w:pPr>
        <w:spacing w:after="0" w:line="240" w:lineRule="auto"/>
        <w:jc w:val="center"/>
        <w:rPr>
          <w:sz w:val="28"/>
          <w:szCs w:val="28"/>
        </w:rPr>
      </w:pPr>
    </w:p>
    <w:p w:rsidR="00A6483B" w:rsidRPr="00871AC9" w:rsidRDefault="00A6483B" w:rsidP="00A6483B">
      <w:pPr>
        <w:spacing w:after="0" w:line="240" w:lineRule="auto"/>
      </w:pPr>
    </w:p>
    <w:p w:rsidR="00A6483B" w:rsidRPr="00871AC9" w:rsidRDefault="00A6483B" w:rsidP="00A6483B">
      <w:pPr>
        <w:spacing w:after="0" w:line="240" w:lineRule="auto"/>
      </w:pPr>
    </w:p>
    <w:p w:rsidR="00A6483B" w:rsidRDefault="00A6483B" w:rsidP="00A6483B">
      <w:pPr>
        <w:pStyle w:val="af0"/>
        <w:ind w:left="2832" w:firstLine="708"/>
        <w:rPr>
          <w:rFonts w:eastAsiaTheme="minorHAnsi"/>
        </w:rPr>
      </w:pPr>
      <w:r w:rsidRPr="00A31BA3">
        <w:rPr>
          <w:sz w:val="28"/>
          <w:szCs w:val="28"/>
        </w:rPr>
        <w:t>Москва, 201</w:t>
      </w:r>
      <w:r>
        <w:rPr>
          <w:sz w:val="28"/>
          <w:szCs w:val="28"/>
        </w:rPr>
        <w:t>7</w:t>
      </w:r>
      <w:r>
        <w:rPr>
          <w:rFonts w:eastAsiaTheme="minorHAn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  <w:id w:val="9745705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A679DF" w:rsidRDefault="00F70ACF" w:rsidP="005C62FA">
          <w:pPr>
            <w:pStyle w:val="a4"/>
            <w:pageBreakBefore/>
            <w:spacing w:before="100" w:beforeAutospacing="1" w:after="100" w:afterAutospacing="1" w:line="360" w:lineRule="auto"/>
            <w:jc w:val="center"/>
            <w:rPr>
              <w:noProof/>
            </w:rPr>
          </w:pPr>
          <w:r w:rsidRPr="00A84E96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  <w:r w:rsidR="000E7D2E" w:rsidRPr="00A84E96">
            <w:rPr>
              <w:rFonts w:ascii="Times New Roman" w:hAnsi="Times New Roman" w:cs="Times New Roman"/>
            </w:rPr>
            <w:fldChar w:fldCharType="begin"/>
          </w:r>
          <w:r w:rsidRPr="00A84E96">
            <w:rPr>
              <w:rFonts w:ascii="Times New Roman" w:hAnsi="Times New Roman" w:cs="Times New Roman"/>
            </w:rPr>
            <w:instrText xml:space="preserve"> TOC \o "1-3" \h \z \u </w:instrText>
          </w:r>
          <w:r w:rsidR="000E7D2E" w:rsidRPr="00A84E96">
            <w:rPr>
              <w:rFonts w:ascii="Times New Roman" w:hAnsi="Times New Roman" w:cs="Times New Roman"/>
            </w:rPr>
            <w:fldChar w:fldCharType="separate"/>
          </w:r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19" w:history="1">
            <w:r w:rsidR="00A679DF" w:rsidRPr="00FA431C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_Toc484172819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3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0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noProof/>
              </w:rPr>
              <w:t>1 Весовые коэффициенты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_Toc484172820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6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1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1.1 Метод ранжирования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_Toc484172821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6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2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1.2 Метод приписывания баллов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_Toc484172822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8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3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1.3 Метод рандомизированных сводных показателей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_Toc484172823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9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4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1.4 Формулы Фишберна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_Toc484172824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10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5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1.5 Статистические методы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_Toc484172825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11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484172826" w:history="1">
            <w:r w:rsidR="00A679DF" w:rsidRPr="00FA431C">
              <w:rPr>
                <w:rStyle w:val="a3"/>
                <w:rFonts w:ascii="Times New Roman" w:hAnsi="Times New Roman"/>
                <w:b/>
                <w:i/>
                <w:noProof/>
              </w:rPr>
              <w:t>1.5.1 Стратегия Байеса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_Toc484172826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12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484172827" w:history="1">
            <w:r w:rsidR="00A679DF" w:rsidRPr="00FA431C">
              <w:rPr>
                <w:rStyle w:val="a3"/>
                <w:rFonts w:ascii="Times New Roman" w:hAnsi="Times New Roman"/>
                <w:b/>
                <w:i/>
                <w:noProof/>
              </w:rPr>
              <w:t>1.5.2 Гарантирующая (минимаксная) стратегия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_Toc484172827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14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484172828" w:history="1">
            <w:r w:rsidR="00A679DF" w:rsidRPr="00FA431C">
              <w:rPr>
                <w:rStyle w:val="a3"/>
                <w:rFonts w:ascii="Times New Roman" w:hAnsi="Times New Roman"/>
                <w:b/>
                <w:i/>
                <w:noProof/>
              </w:rPr>
              <w:t>1.5.3 Стратегия Неймана-Пирсона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_Toc484172828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16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29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i/>
                <w:noProof/>
              </w:rPr>
              <w:t>1.6 Выводы главы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_Toc484172829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17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30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noProof/>
              </w:rPr>
              <w:t>4 Результаты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_Toc484172830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19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31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noProof/>
              </w:rPr>
              <w:t>5 Заключение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_Toc484172831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20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32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noProof/>
              </w:rPr>
              <w:t>6 Приложение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_Toc484172832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22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A679DF" w:rsidRDefault="00C705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172833" w:history="1">
            <w:r w:rsidR="00A679DF" w:rsidRPr="00FA431C">
              <w:rPr>
                <w:rStyle w:val="a3"/>
                <w:rFonts w:ascii="Times New Roman" w:hAnsi="Times New Roman" w:cs="Times New Roman"/>
                <w:b/>
                <w:noProof/>
              </w:rPr>
              <w:t>7 Список литературы</w:t>
            </w:r>
            <w:r w:rsidR="00A679DF">
              <w:rPr>
                <w:noProof/>
                <w:webHidden/>
              </w:rPr>
              <w:tab/>
            </w:r>
            <w:r w:rsidR="00A679DF">
              <w:rPr>
                <w:noProof/>
                <w:webHidden/>
              </w:rPr>
              <w:fldChar w:fldCharType="begin"/>
            </w:r>
            <w:r w:rsidR="00A679DF">
              <w:rPr>
                <w:noProof/>
                <w:webHidden/>
              </w:rPr>
              <w:instrText xml:space="preserve"> PAGEREF _Toc484172833 \h </w:instrText>
            </w:r>
            <w:r w:rsidR="00A679DF">
              <w:rPr>
                <w:noProof/>
                <w:webHidden/>
              </w:rPr>
            </w:r>
            <w:r w:rsidR="00A679DF">
              <w:rPr>
                <w:noProof/>
                <w:webHidden/>
              </w:rPr>
              <w:fldChar w:fldCharType="separate"/>
            </w:r>
            <w:r w:rsidR="00A679DF">
              <w:rPr>
                <w:noProof/>
                <w:webHidden/>
              </w:rPr>
              <w:t>23</w:t>
            </w:r>
            <w:r w:rsidR="00A679DF">
              <w:rPr>
                <w:noProof/>
                <w:webHidden/>
              </w:rPr>
              <w:fldChar w:fldCharType="end"/>
            </w:r>
          </w:hyperlink>
        </w:p>
        <w:p w:rsidR="00F70ACF" w:rsidRDefault="000E7D2E" w:rsidP="00CB5DDB">
          <w:pPr>
            <w:pStyle w:val="11"/>
            <w:tabs>
              <w:tab w:val="right" w:leader="dot" w:pos="9345"/>
            </w:tabs>
          </w:pPr>
          <w:r w:rsidRPr="00A84E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84E96" w:rsidRPr="00230383" w:rsidRDefault="00A84E96" w:rsidP="00A84E96">
      <w:pPr>
        <w:keepNext/>
        <w:pageBreakBefore/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20579673"/>
      <w:bookmarkStart w:id="1" w:name="_Toc484172819"/>
      <w:r w:rsidRPr="0023038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1"/>
    </w:p>
    <w:p w:rsidR="002F1B05" w:rsidRDefault="002F1B05" w:rsidP="002F1B05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Распознавание образов как научная дисциплина начала формироваться одновременно в СССР и США примерно со второй половины 50-х годов. Математическим аппаратом постановки и решения задач распознавания образов с момента их возникновения явилась теория статистических решений. Основы этой теории разработаны Дж. Нейманом и К. Пирсоном. Классические результаты теории статистических решений послужили базой для алгоритмов распознавания, обеспечивающих определение класса, к которому может быть отнесен неизвестный объект, основываясь на экспериментальных измерениях некоторого набора параметров (признаков), характеризующих этот объект, и определенных данных, описывающих классы рассматриваемых </w:t>
      </w:r>
      <w:r>
        <w:rPr>
          <w:rFonts w:ascii="Times New Roman" w:hAnsi="Times New Roman" w:cs="Times New Roman"/>
          <w:sz w:val="28"/>
          <w:szCs w:val="28"/>
        </w:rPr>
        <w:t>целей</w:t>
      </w:r>
      <w:r w:rsidRPr="00515808">
        <w:rPr>
          <w:rFonts w:ascii="Times New Roman" w:hAnsi="Times New Roman" w:cs="Times New Roman"/>
          <w:sz w:val="28"/>
          <w:szCs w:val="28"/>
        </w:rPr>
        <w:t xml:space="preserve">. </w:t>
      </w:r>
      <w:r w:rsidR="00E8186E">
        <w:rPr>
          <w:rFonts w:ascii="Times New Roman" w:hAnsi="Times New Roman" w:cs="Times New Roman"/>
          <w:sz w:val="28"/>
          <w:szCs w:val="28"/>
        </w:rPr>
        <w:t>Данные алгоритмы активно применяются в радиолокации</w:t>
      </w:r>
      <w:r w:rsidR="00735724" w:rsidRPr="00C43FE6">
        <w:rPr>
          <w:rFonts w:ascii="Times New Roman" w:hAnsi="Times New Roman" w:cs="Times New Roman"/>
          <w:sz w:val="28"/>
          <w:szCs w:val="28"/>
        </w:rPr>
        <w:t xml:space="preserve"> </w:t>
      </w:r>
      <w:r w:rsidR="00A6483B" w:rsidRPr="00A6483B">
        <w:rPr>
          <w:rFonts w:ascii="Times New Roman" w:hAnsi="Times New Roman" w:cs="Times New Roman"/>
          <w:sz w:val="28"/>
          <w:szCs w:val="28"/>
        </w:rPr>
        <w:t>[1]</w:t>
      </w:r>
      <w:r w:rsidR="00E8186E">
        <w:rPr>
          <w:rFonts w:ascii="Times New Roman" w:hAnsi="Times New Roman" w:cs="Times New Roman"/>
          <w:sz w:val="28"/>
          <w:szCs w:val="28"/>
        </w:rPr>
        <w:t>.</w:t>
      </w:r>
    </w:p>
    <w:p w:rsidR="00640D26" w:rsidRDefault="00E8186E" w:rsidP="00FB28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 распознавания, и в частности радиолокационного распознавания (РЛР), сопряжена с решением целого ряда задач</w:t>
      </w:r>
      <w:r w:rsidRPr="00E8186E">
        <w:rPr>
          <w:rFonts w:ascii="Times New Roman" w:hAnsi="Times New Roman" w:cs="Times New Roman"/>
          <w:sz w:val="28"/>
          <w:szCs w:val="28"/>
        </w:rPr>
        <w:t xml:space="preserve"> [</w:t>
      </w:r>
      <w:r w:rsidR="00A6483B">
        <w:rPr>
          <w:rFonts w:ascii="Times New Roman" w:hAnsi="Times New Roman" w:cs="Times New Roman"/>
          <w:sz w:val="28"/>
          <w:szCs w:val="28"/>
        </w:rPr>
        <w:t>2</w:t>
      </w:r>
      <w:r w:rsidRPr="00E8186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 частности, </w:t>
      </w:r>
      <w:r w:rsidR="002F1B05">
        <w:rPr>
          <w:rFonts w:ascii="Times New Roman" w:hAnsi="Times New Roman" w:cs="Times New Roman"/>
          <w:sz w:val="28"/>
          <w:szCs w:val="28"/>
        </w:rPr>
        <w:t>с</w:t>
      </w:r>
      <w:r w:rsidR="002F1B05" w:rsidRPr="002F1B05">
        <w:rPr>
          <w:rFonts w:ascii="Times New Roman" w:hAnsi="Times New Roman" w:cs="Times New Roman"/>
          <w:sz w:val="28"/>
          <w:szCs w:val="28"/>
        </w:rPr>
        <w:t xml:space="preserve">уществует актуальная задача - </w:t>
      </w:r>
      <w:r w:rsidR="002F1B05">
        <w:rPr>
          <w:rFonts w:ascii="Times New Roman" w:hAnsi="Times New Roman" w:cs="Times New Roman"/>
          <w:sz w:val="28"/>
          <w:szCs w:val="28"/>
        </w:rPr>
        <w:t>с</w:t>
      </w:r>
      <w:r w:rsidR="00851BC5">
        <w:rPr>
          <w:rFonts w:ascii="Times New Roman" w:hAnsi="Times New Roman" w:cs="Times New Roman"/>
          <w:sz w:val="28"/>
          <w:szCs w:val="28"/>
        </w:rPr>
        <w:t>елекция (выделение) боевых блоков баллистических ракет на фоне ложных целей и в условиях помех и ядерных взрывов</w:t>
      </w:r>
      <w:r w:rsidR="00A6483B">
        <w:rPr>
          <w:rFonts w:ascii="Times New Roman" w:hAnsi="Times New Roman" w:cs="Times New Roman"/>
          <w:sz w:val="28"/>
          <w:szCs w:val="28"/>
        </w:rPr>
        <w:t xml:space="preserve"> [3</w:t>
      </w:r>
      <w:r w:rsidR="00851BC5" w:rsidRPr="00AD6707">
        <w:rPr>
          <w:rFonts w:ascii="Times New Roman" w:hAnsi="Times New Roman" w:cs="Times New Roman"/>
          <w:sz w:val="28"/>
          <w:szCs w:val="28"/>
        </w:rPr>
        <w:t>].</w:t>
      </w:r>
      <w:r w:rsidR="00851BC5">
        <w:rPr>
          <w:rFonts w:ascii="Times New Roman" w:hAnsi="Times New Roman" w:cs="Times New Roman"/>
          <w:sz w:val="28"/>
          <w:szCs w:val="28"/>
        </w:rPr>
        <w:t xml:space="preserve"> </w:t>
      </w:r>
      <w:r w:rsidR="00851BC5" w:rsidRPr="00851BC5">
        <w:rPr>
          <w:rFonts w:ascii="Times New Roman" w:hAnsi="Times New Roman" w:cs="Times New Roman"/>
          <w:noProof/>
          <w:sz w:val="28"/>
          <w:szCs w:val="28"/>
        </w:rPr>
        <w:t xml:space="preserve">Опыт работ, провеленных в ГП «НИИРП» в 70-80-х годах 20 века, показал, что для решаения задачи селекции радиолокационных целей актуальным является наличие качественно составленного априорного описания всех </w:t>
      </w:r>
      <w:r w:rsidR="00FB2895">
        <w:rPr>
          <w:rFonts w:ascii="Times New Roman" w:hAnsi="Times New Roman" w:cs="Times New Roman"/>
          <w:noProof/>
          <w:sz w:val="28"/>
          <w:szCs w:val="28"/>
        </w:rPr>
        <w:t>движущихся радиолокационных целей</w:t>
      </w:r>
      <w:r w:rsidR="00851BC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40D26" w:rsidRPr="00AD6707">
        <w:rPr>
          <w:rFonts w:ascii="Times New Roman" w:hAnsi="Times New Roman" w:cs="Times New Roman"/>
          <w:sz w:val="28"/>
          <w:szCs w:val="28"/>
        </w:rPr>
        <w:t>– совокупность боевых блоков, тяжёлых ложных целей, ЛЛЦ и других средств преодоления системы ПРО</w:t>
      </w:r>
      <w:r w:rsidR="00A6483B">
        <w:rPr>
          <w:rFonts w:ascii="Times New Roman" w:hAnsi="Times New Roman" w:cs="Times New Roman"/>
          <w:sz w:val="28"/>
          <w:szCs w:val="28"/>
        </w:rPr>
        <w:t xml:space="preserve"> [3</w:t>
      </w:r>
      <w:r w:rsidR="00640D26">
        <w:rPr>
          <w:rFonts w:ascii="Times New Roman" w:hAnsi="Times New Roman" w:cs="Times New Roman"/>
          <w:sz w:val="28"/>
          <w:szCs w:val="28"/>
        </w:rPr>
        <w:t>]</w:t>
      </w:r>
      <w:r w:rsidR="00640D26" w:rsidRPr="00640D26">
        <w:rPr>
          <w:rFonts w:ascii="Times New Roman" w:hAnsi="Times New Roman" w:cs="Times New Roman"/>
          <w:sz w:val="28"/>
          <w:szCs w:val="28"/>
        </w:rPr>
        <w:t>.</w:t>
      </w:r>
    </w:p>
    <w:p w:rsidR="00482079" w:rsidRDefault="00482079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задача распознавания </w:t>
      </w:r>
      <w:r w:rsidR="002F1B05">
        <w:rPr>
          <w:rFonts w:ascii="Times New Roman" w:hAnsi="Times New Roman" w:cs="Times New Roman"/>
          <w:sz w:val="28"/>
          <w:szCs w:val="28"/>
        </w:rPr>
        <w:t xml:space="preserve">в рамках радиолокации </w:t>
      </w:r>
      <w:r>
        <w:rPr>
          <w:rFonts w:ascii="Times New Roman" w:hAnsi="Times New Roman" w:cs="Times New Roman"/>
          <w:sz w:val="28"/>
          <w:szCs w:val="28"/>
        </w:rPr>
        <w:t>состоит, в разделении некой совокупности классифицируемых объектов на ряд классов в соответствии с выбранным принципом классификации, т.е. с некоторой вероятностью классифицировать объект-цель, снизив при этом вероятность ошибочного определения (ошибки 1-го, 2-го рода).</w:t>
      </w:r>
      <w:r w:rsidR="00FB2895">
        <w:rPr>
          <w:rFonts w:ascii="Times New Roman" w:hAnsi="Times New Roman" w:cs="Times New Roman"/>
          <w:sz w:val="28"/>
          <w:szCs w:val="28"/>
        </w:rPr>
        <w:t xml:space="preserve"> В качестве принципа классификации – разбиения по классам используются различные признаки</w:t>
      </w:r>
      <w:r w:rsidR="00FB2895" w:rsidRPr="00FB2895">
        <w:rPr>
          <w:rFonts w:ascii="Times New Roman" w:hAnsi="Times New Roman" w:cs="Times New Roman"/>
          <w:sz w:val="28"/>
          <w:szCs w:val="28"/>
        </w:rPr>
        <w:t xml:space="preserve">: </w:t>
      </w:r>
      <w:r w:rsidR="00FB2895">
        <w:rPr>
          <w:rFonts w:ascii="Times New Roman" w:hAnsi="Times New Roman" w:cs="Times New Roman"/>
          <w:sz w:val="28"/>
          <w:szCs w:val="28"/>
        </w:rPr>
        <w:lastRenderedPageBreak/>
        <w:t xml:space="preserve">качественные (тип двигателя), количественные (скорость, ускорение, ЭПР, размер объекта и </w:t>
      </w:r>
      <w:proofErr w:type="spellStart"/>
      <w:r w:rsidR="00FB289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B2895">
        <w:rPr>
          <w:rFonts w:ascii="Times New Roman" w:hAnsi="Times New Roman" w:cs="Times New Roman"/>
          <w:sz w:val="28"/>
          <w:szCs w:val="28"/>
        </w:rPr>
        <w:t>). Поэтому в описании классов должны содержаться</w:t>
      </w:r>
      <w:r w:rsidR="00FB2895" w:rsidRPr="00FB2895">
        <w:rPr>
          <w:rFonts w:ascii="Times New Roman" w:hAnsi="Times New Roman" w:cs="Times New Roman"/>
          <w:sz w:val="28"/>
          <w:szCs w:val="28"/>
        </w:rPr>
        <w:t xml:space="preserve"> </w:t>
      </w:r>
      <w:r w:rsidR="00FB2895">
        <w:rPr>
          <w:rFonts w:ascii="Times New Roman" w:hAnsi="Times New Roman" w:cs="Times New Roman"/>
          <w:sz w:val="28"/>
          <w:szCs w:val="28"/>
        </w:rPr>
        <w:t>сведения о качественных признаках объектов, о законах распределения имеющих количественные выражения</w:t>
      </w:r>
      <w:r w:rsidR="004D01BD">
        <w:rPr>
          <w:rFonts w:ascii="Times New Roman" w:hAnsi="Times New Roman" w:cs="Times New Roman"/>
          <w:sz w:val="28"/>
          <w:szCs w:val="28"/>
        </w:rPr>
        <w:t xml:space="preserve">, а также априорное описание – например количество объектов заданного класса. </w:t>
      </w:r>
    </w:p>
    <w:p w:rsidR="00363689" w:rsidRDefault="004D01BD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далее характер</w:t>
      </w:r>
      <w:r w:rsidR="008A7DEE">
        <w:rPr>
          <w:rFonts w:ascii="Times New Roman" w:hAnsi="Times New Roman" w:cs="Times New Roman"/>
          <w:sz w:val="28"/>
          <w:szCs w:val="28"/>
        </w:rPr>
        <w:t xml:space="preserve"> априорной информации, которая имеется при решении задач селекции и классификации. Как уже отмечалось, при классификации мы обычно располагаем сведениями о составе генеральной совокупности объектов, которые предстоит распознавать. Эти сведения содержат априорных вероятностей появление объектов различных классов. При селекции мы располагаем сведениями о составе конкретной выборки наблюдаемых объектов. Например, в наблюдаемой группе содержится ровно один объекта первого класса, в наблюдаемой группе содержится не менее </w:t>
      </w:r>
      <w:r w:rsidR="00363689">
        <w:rPr>
          <w:rFonts w:ascii="Times New Roman" w:hAnsi="Times New Roman" w:cs="Times New Roman"/>
          <w:sz w:val="28"/>
          <w:szCs w:val="28"/>
        </w:rPr>
        <w:t xml:space="preserve">одного и не более трех объектов первого класса. </w:t>
      </w:r>
    </w:p>
    <w:p w:rsidR="004D01BD" w:rsidRPr="00363689" w:rsidRDefault="00363689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располагаемых априорных сведений определяет не только результат решения задачи селекции, но и саму структуру алгоритмов (решающих правил), применяемых при ее решении</w:t>
      </w:r>
      <w:r w:rsidR="00A6483B">
        <w:rPr>
          <w:rFonts w:ascii="Times New Roman" w:hAnsi="Times New Roman" w:cs="Times New Roman"/>
          <w:sz w:val="28"/>
          <w:szCs w:val="28"/>
        </w:rPr>
        <w:t xml:space="preserve"> [3</w:t>
      </w:r>
      <w:r w:rsidRPr="003636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4D4D" w:rsidRDefault="00363689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отмечалось ранее для решения задачи селекции актуальным является наличие качественно составленного априорного описания. С этой целью были разработаны таблицы априорных описаний, включающие в себя не только эталон для конкретного признака селекции, но и веса (весовые коэффициенты), отнесенные к этим признакам и определяющие степень доверия к заданному виду априорной информации. </w:t>
      </w:r>
    </w:p>
    <w:p w:rsidR="00363689" w:rsidRPr="00184D4D" w:rsidRDefault="00184D4D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работ использовался экспертный метод определения весовых коэффициентов. Его низкая эффективность заключалась в частых корректировках после каждой натурной работы, но компенсировалась достаточным количеством испытаний.</w:t>
      </w:r>
    </w:p>
    <w:p w:rsidR="005054A5" w:rsidRDefault="00184D4D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современных реалиях нет возможности проводить натурные испытания достаточном объеме и как следствие необходимо автоматизировать расчет весовых коэффициентов.</w:t>
      </w:r>
    </w:p>
    <w:p w:rsidR="00CB4222" w:rsidRPr="002A10A7" w:rsidRDefault="00AE7748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="002A10A7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A10A7">
        <w:rPr>
          <w:rFonts w:ascii="Times New Roman" w:hAnsi="Times New Roman" w:cs="Times New Roman"/>
          <w:sz w:val="28"/>
          <w:szCs w:val="28"/>
        </w:rPr>
        <w:t xml:space="preserve"> автоматического </w:t>
      </w:r>
      <w:r w:rsidR="00184D4D">
        <w:rPr>
          <w:rFonts w:ascii="Times New Roman" w:hAnsi="Times New Roman" w:cs="Times New Roman"/>
          <w:sz w:val="28"/>
          <w:szCs w:val="28"/>
        </w:rPr>
        <w:t>расчета</w:t>
      </w:r>
      <w:r w:rsidR="00F47C06">
        <w:rPr>
          <w:rFonts w:ascii="Times New Roman" w:hAnsi="Times New Roman" w:cs="Times New Roman"/>
          <w:sz w:val="28"/>
          <w:szCs w:val="28"/>
        </w:rPr>
        <w:t xml:space="preserve"> весовых коэффициентов</w:t>
      </w:r>
      <w:r w:rsidR="00CB42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B4222" w:rsidRPr="002A10A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B4222" w:rsidRPr="00CB4222" w:rsidRDefault="00CB4222" w:rsidP="00CB4222">
      <w:pPr>
        <w:pStyle w:val="a8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Исследование методов расчета весовых коэффициентов</w:t>
      </w:r>
    </w:p>
    <w:p w:rsidR="00CB4222" w:rsidRPr="00CB4222" w:rsidRDefault="00CB4222" w:rsidP="00CB4222">
      <w:pPr>
        <w:pStyle w:val="a8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расчета весовых коэффициентов заданных классов радиолокационных объектов</w:t>
      </w:r>
    </w:p>
    <w:p w:rsidR="00CB4222" w:rsidRPr="00CB4222" w:rsidRDefault="00CB4222" w:rsidP="00CB4222">
      <w:pPr>
        <w:pStyle w:val="a8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расчета весовых коэффициентов заданных классов радиолокационных объектов.</w:t>
      </w:r>
    </w:p>
    <w:p w:rsidR="00184D4D" w:rsidRPr="00CB4222" w:rsidRDefault="00CB4222" w:rsidP="00640D2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47C06">
        <w:rPr>
          <w:rFonts w:ascii="Times New Roman" w:hAnsi="Times New Roman" w:cs="Times New Roman"/>
          <w:sz w:val="28"/>
          <w:szCs w:val="28"/>
        </w:rPr>
        <w:t xml:space="preserve">акже будет продемонстрирована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F47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разработанного метода </w:t>
      </w:r>
      <w:r w:rsidR="00F47C06">
        <w:rPr>
          <w:rFonts w:ascii="Times New Roman" w:hAnsi="Times New Roman" w:cs="Times New Roman"/>
          <w:sz w:val="28"/>
          <w:szCs w:val="28"/>
        </w:rPr>
        <w:t>по сравнению с другими алгоритмами.</w:t>
      </w:r>
    </w:p>
    <w:p w:rsidR="00BB257A" w:rsidRPr="00BB257A" w:rsidRDefault="00BB257A" w:rsidP="00BB257A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" w:name="_Toc484172820"/>
      <w:r w:rsidRPr="00230383">
        <w:rPr>
          <w:rFonts w:ascii="Times New Roman" w:hAnsi="Times New Roman" w:cs="Times New Roman"/>
          <w:b/>
          <w:sz w:val="30"/>
          <w:szCs w:val="30"/>
        </w:rPr>
        <w:lastRenderedPageBreak/>
        <w:t xml:space="preserve">1 </w:t>
      </w:r>
      <w:r>
        <w:rPr>
          <w:rFonts w:ascii="Times New Roman" w:hAnsi="Times New Roman" w:cs="Times New Roman"/>
          <w:b/>
          <w:sz w:val="30"/>
          <w:szCs w:val="30"/>
        </w:rPr>
        <w:t>Весовые коэффициенты</w:t>
      </w:r>
      <w:bookmarkEnd w:id="2"/>
    </w:p>
    <w:p w:rsidR="00D87276" w:rsidRDefault="00D87276" w:rsidP="00D8727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/>
          <w:sz w:val="28"/>
          <w:szCs w:val="28"/>
        </w:rPr>
      </w:pPr>
    </w:p>
    <w:p w:rsidR="00866F81" w:rsidRPr="00C43FE6" w:rsidRDefault="00BB257A" w:rsidP="00D8727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/>
          <w:sz w:val="28"/>
          <w:szCs w:val="28"/>
        </w:rPr>
      </w:pPr>
      <w:r w:rsidRPr="00866F81">
        <w:rPr>
          <w:rFonts w:ascii="Times New Roman" w:eastAsia="TimesNewRoman" w:hAnsi="Times New Roman"/>
          <w:sz w:val="28"/>
          <w:szCs w:val="28"/>
        </w:rPr>
        <w:t xml:space="preserve">Для описания какого-либо процесса или явления, работы сложной системы или объекта используют, как правило, некоторый набор показателей, характеризующих эти процессы или объекты с разных сторон. С течением времени и под действием различных объективных и субъективных факторов эти показатели меняются, причем по-разному [1]. </w:t>
      </w:r>
      <w:r w:rsidR="003D6031">
        <w:rPr>
          <w:rFonts w:ascii="Times New Roman" w:eastAsia="TimesNewRoman" w:hAnsi="Times New Roman"/>
          <w:sz w:val="28"/>
          <w:szCs w:val="28"/>
        </w:rPr>
        <w:t xml:space="preserve">Поскольку роль показателей неодинакова, для оценки влияния </w:t>
      </w:r>
      <w:r w:rsidR="001F275E">
        <w:rPr>
          <w:rFonts w:ascii="Times New Roman" w:eastAsia="TimesNewRoman" w:hAnsi="Times New Roman"/>
          <w:sz w:val="28"/>
          <w:szCs w:val="28"/>
        </w:rPr>
        <w:t>часто используются весовые коэффициенты.</w:t>
      </w:r>
      <w:r w:rsidR="003F6F34">
        <w:rPr>
          <w:rFonts w:ascii="Times New Roman" w:eastAsia="TimesNewRoman" w:hAnsi="Times New Roman"/>
          <w:sz w:val="28"/>
          <w:szCs w:val="28"/>
        </w:rPr>
        <w:t xml:space="preserve"> В большинстве случаев весовые коэффициенты определяются на основании экспертных суждений, по определенным алгоритмам, сравнивающих факторы между собой</w:t>
      </w:r>
      <w:r w:rsidR="003F6F34" w:rsidRPr="003F6F34">
        <w:rPr>
          <w:rFonts w:ascii="Times New Roman" w:eastAsia="TimesNewRoman" w:hAnsi="Times New Roman"/>
          <w:sz w:val="28"/>
          <w:szCs w:val="28"/>
        </w:rPr>
        <w:t xml:space="preserve"> []</w:t>
      </w:r>
      <w:r w:rsidR="00233441">
        <w:rPr>
          <w:rFonts w:ascii="Times New Roman" w:eastAsia="TimesNewRoman" w:hAnsi="Times New Roman"/>
          <w:sz w:val="28"/>
          <w:szCs w:val="28"/>
        </w:rPr>
        <w:t>,</w:t>
      </w:r>
      <w:r w:rsidR="003F6F34" w:rsidRPr="003F6F34">
        <w:rPr>
          <w:rFonts w:ascii="Times New Roman" w:eastAsia="TimesNewRoman" w:hAnsi="Times New Roman"/>
          <w:sz w:val="28"/>
          <w:szCs w:val="28"/>
        </w:rPr>
        <w:t xml:space="preserve"> </w:t>
      </w:r>
      <w:r w:rsidR="00233441">
        <w:rPr>
          <w:rFonts w:ascii="Times New Roman" w:eastAsia="TimesNewRoman" w:hAnsi="Times New Roman"/>
          <w:sz w:val="28"/>
          <w:szCs w:val="28"/>
        </w:rPr>
        <w:t>н</w:t>
      </w:r>
      <w:r w:rsidR="003F6F34">
        <w:rPr>
          <w:rFonts w:ascii="Times New Roman" w:eastAsia="TimesNewRoman" w:hAnsi="Times New Roman"/>
          <w:sz w:val="28"/>
          <w:szCs w:val="28"/>
        </w:rPr>
        <w:t>о также существуют математические методы расчета</w:t>
      </w:r>
      <w:r w:rsidR="00233441">
        <w:rPr>
          <w:rFonts w:ascii="Times New Roman" w:eastAsia="TimesNewRoman" w:hAnsi="Times New Roman"/>
          <w:sz w:val="28"/>
          <w:szCs w:val="28"/>
        </w:rPr>
        <w:t>, о которых будет подробно рассказано в данной главе</w:t>
      </w:r>
      <w:r w:rsidR="003F6F34">
        <w:rPr>
          <w:rFonts w:ascii="Times New Roman" w:eastAsia="TimesNewRoman" w:hAnsi="Times New Roman"/>
          <w:sz w:val="28"/>
          <w:szCs w:val="28"/>
        </w:rPr>
        <w:t>.</w:t>
      </w:r>
    </w:p>
    <w:p w:rsidR="00233441" w:rsidRPr="00233441" w:rsidRDefault="00233441" w:rsidP="00D8727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После проведения сравнительного анализа будут рассмотрены статистические методы </w:t>
      </w:r>
      <w:r w:rsidR="00AE7748">
        <w:rPr>
          <w:rFonts w:ascii="Times New Roman" w:eastAsia="TimesNewRoman" w:hAnsi="Times New Roman" w:cs="Times New Roman"/>
          <w:sz w:val="28"/>
          <w:szCs w:val="28"/>
        </w:rPr>
        <w:t>для выявления,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наиболее подходящего для решения поставленной задачи.</w:t>
      </w:r>
    </w:p>
    <w:p w:rsidR="003F6F34" w:rsidRPr="00D87276" w:rsidRDefault="003F6F34" w:rsidP="00D87276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3" w:name="_Toc484172821"/>
      <w:r>
        <w:rPr>
          <w:rFonts w:ascii="Times New Roman" w:hAnsi="Times New Roman" w:cs="Times New Roman"/>
          <w:b/>
          <w:i/>
          <w:sz w:val="30"/>
          <w:szCs w:val="30"/>
        </w:rPr>
        <w:t>1.1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5570D8">
        <w:rPr>
          <w:rFonts w:ascii="Times New Roman" w:hAnsi="Times New Roman" w:cs="Times New Roman"/>
          <w:b/>
          <w:i/>
          <w:sz w:val="30"/>
          <w:szCs w:val="30"/>
        </w:rPr>
        <w:t>Метод ранжирования</w:t>
      </w:r>
      <w:bookmarkEnd w:id="3"/>
    </w:p>
    <w:p w:rsidR="00EB4300" w:rsidRDefault="00EB4300" w:rsidP="005570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70D8" w:rsidRPr="005570D8" w:rsidRDefault="005570D8" w:rsidP="005570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0018A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C915F2">
        <w:rPr>
          <w:rFonts w:ascii="Times New Roman" w:hAnsi="Times New Roman" w:cs="Times New Roman"/>
          <w:sz w:val="28"/>
          <w:szCs w:val="28"/>
        </w:rPr>
        <w:t xml:space="preserve">метод позволяет упорядочить компоненты по степени возрастания или убывания их влияния в зависимости от особенностей рассматриваемого события. 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 xml:space="preserve">Группа из </w:t>
      </w:r>
      <w:r w:rsidRPr="005570D8">
        <w:rPr>
          <w:rFonts w:ascii="Cambria Math" w:eastAsia="TimesNewRoman" w:hAnsi="Cambria Math" w:cs="Cambria Math"/>
          <w:sz w:val="28"/>
          <w:szCs w:val="28"/>
        </w:rPr>
        <w:t>𝑛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 xml:space="preserve"> экспертов, специалистов в исследуемой области, высказывается относительно важности </w:t>
      </w:r>
      <w:r w:rsidRPr="005570D8">
        <w:rPr>
          <w:rFonts w:ascii="Cambria Math" w:eastAsia="TimesNewRoman" w:hAnsi="Cambria Math" w:cs="Cambria Math"/>
          <w:sz w:val="28"/>
          <w:szCs w:val="28"/>
        </w:rPr>
        <w:t>𝑚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 xml:space="preserve"> частных показателей. Самому важному показателю соответствует ранг </w:t>
      </w:r>
      <w:r w:rsidRPr="005570D8">
        <w:rPr>
          <w:rFonts w:ascii="Cambria Math" w:eastAsia="TimesNewRoman" w:hAnsi="Cambria Math" w:cs="Cambria Math"/>
          <w:sz w:val="28"/>
          <w:szCs w:val="28"/>
        </w:rPr>
        <w:t>𝑚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>,</w:t>
      </w:r>
    </w:p>
    <w:p w:rsidR="005570D8" w:rsidRDefault="005570D8" w:rsidP="005570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D8">
        <w:rPr>
          <w:rFonts w:ascii="Times New Roman" w:eastAsia="TimesNewRoman" w:hAnsi="Times New Roman" w:cs="Times New Roman"/>
          <w:sz w:val="28"/>
          <w:szCs w:val="28"/>
        </w:rPr>
        <w:t>следующему – (</w:t>
      </w:r>
      <w:r w:rsidRPr="005570D8">
        <w:rPr>
          <w:rFonts w:ascii="Cambria Math" w:eastAsia="TimesNewRoman" w:hAnsi="Cambria Math" w:cs="Cambria Math"/>
          <w:sz w:val="28"/>
          <w:szCs w:val="28"/>
        </w:rPr>
        <w:t>𝑚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 xml:space="preserve"> − 1) и т.д., ранг, равный 1, имеет наименее важный показатель. Результаты опроса экспертов сводят в Таблицу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2.</w:t>
      </w:r>
      <w:r w:rsidRPr="005570D8">
        <w:rPr>
          <w:rFonts w:ascii="Times New Roman" w:eastAsia="TimesNewRoman" w:hAnsi="Times New Roman" w:cs="Times New Roman"/>
          <w:sz w:val="28"/>
          <w:szCs w:val="28"/>
        </w:rPr>
        <w:t>1, в последней строке которой записывают сумму рангов, выставленных экспертами.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0D8" w:rsidRDefault="005570D8" w:rsidP="005570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70D8" w:rsidRPr="00C915F2" w:rsidRDefault="005570D8" w:rsidP="005570D8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15F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</w:t>
      </w:r>
      <w:r w:rsidRPr="008205C0">
        <w:rPr>
          <w:rFonts w:ascii="Times New Roman" w:hAnsi="Times New Roman" w:cs="Times New Roman"/>
          <w:i/>
          <w:sz w:val="28"/>
          <w:szCs w:val="28"/>
        </w:rPr>
        <w:t>2.</w:t>
      </w:r>
      <w:r w:rsidRPr="00C915F2">
        <w:rPr>
          <w:rFonts w:ascii="Times New Roman" w:hAnsi="Times New Roman" w:cs="Times New Roman"/>
          <w:i/>
          <w:sz w:val="28"/>
          <w:szCs w:val="28"/>
        </w:rPr>
        <w:t>1 ― Результаты опроса экспертов по рассматриваемым компонентам.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1701"/>
        <w:gridCol w:w="1654"/>
        <w:gridCol w:w="1650"/>
        <w:gridCol w:w="1647"/>
      </w:tblGrid>
      <w:tr w:rsidR="005570D8" w:rsidRPr="00C915F2" w:rsidTr="006120F0">
        <w:trPr>
          <w:jc w:val="center"/>
        </w:trPr>
        <w:tc>
          <w:tcPr>
            <w:tcW w:w="1110" w:type="dxa"/>
            <w:vMerge w:val="restart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Номер эксперта</w:t>
            </w:r>
          </w:p>
        </w:tc>
        <w:tc>
          <w:tcPr>
            <w:tcW w:w="6652" w:type="dxa"/>
            <w:gridSpan w:val="4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Рассматриваемые компоненты</w:t>
            </w:r>
          </w:p>
        </w:tc>
      </w:tr>
      <w:tr w:rsidR="005570D8" w:rsidRPr="00C915F2" w:rsidTr="006120F0">
        <w:trPr>
          <w:jc w:val="center"/>
        </w:trPr>
        <w:tc>
          <w:tcPr>
            <w:tcW w:w="1110" w:type="dxa"/>
            <w:vMerge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5570D8" w:rsidRPr="00C915F2" w:rsidTr="006120F0">
        <w:trPr>
          <w:jc w:val="center"/>
        </w:trPr>
        <w:tc>
          <w:tcPr>
            <w:tcW w:w="111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654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65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570D8" w:rsidRPr="00C915F2" w:rsidTr="006120F0">
        <w:trPr>
          <w:jc w:val="center"/>
        </w:trPr>
        <w:tc>
          <w:tcPr>
            <w:tcW w:w="111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654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65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570D8" w:rsidRPr="00C915F2" w:rsidTr="006120F0">
        <w:trPr>
          <w:jc w:val="center"/>
        </w:trPr>
        <w:tc>
          <w:tcPr>
            <w:tcW w:w="111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01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4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5570D8" w:rsidRPr="00C915F2" w:rsidTr="006120F0">
        <w:trPr>
          <w:jc w:val="center"/>
        </w:trPr>
        <w:tc>
          <w:tcPr>
            <w:tcW w:w="111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701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570D8" w:rsidRPr="00C915F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mn</w:t>
            </w:r>
            <w:proofErr w:type="spellEnd"/>
          </w:p>
        </w:tc>
      </w:tr>
    </w:tbl>
    <w:p w:rsidR="005570D8" w:rsidRPr="00C40D02" w:rsidRDefault="005570D8" w:rsidP="005570D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Оценку важности той или иной компоненты проводит группа специализированных экспертов, и каждый из них представляет свой вектор оценок по </w:t>
      </w:r>
      <w:r w:rsidRPr="00C40D02">
        <w:rPr>
          <w:rFonts w:ascii="Times New Roman" w:hAnsi="Times New Roman" w:cs="Times New Roman"/>
          <w:sz w:val="28"/>
          <w:szCs w:val="28"/>
        </w:rPr>
        <w:t>данной группе компонент, основываясь на знаниях в области слабо формализованных задач. Компоненты расставляются в порядке их важности по следующему правилу:</w:t>
      </w:r>
    </w:p>
    <w:p w:rsidR="005570D8" w:rsidRPr="00C40D02" w:rsidRDefault="005570D8" w:rsidP="005570D8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Эксперт располагает компоненты по убыванию их важности слева направо.</w:t>
      </w:r>
    </w:p>
    <w:p w:rsidR="005570D8" w:rsidRPr="00C40D02" w:rsidRDefault="005570D8" w:rsidP="005570D8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Каждой компоненте присваивается оценка от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до 1 (самой важной –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и далее по убыванию до 1).</w:t>
      </w:r>
    </w:p>
    <w:p w:rsidR="005570D8" w:rsidRPr="00C40D02" w:rsidRDefault="005570D8" w:rsidP="005570D8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Для каждой компоненты высчитывается сумма оценок, и далее высчитывается доля от всех полученных сумм. В виде </w:t>
      </w:r>
      <w:proofErr w:type="gramStart"/>
      <w:r w:rsidRPr="00C40D02">
        <w:rPr>
          <w:rFonts w:ascii="Times New Roman" w:hAnsi="Times New Roman" w:cs="Times New Roman"/>
          <w:sz w:val="28"/>
          <w:szCs w:val="28"/>
        </w:rPr>
        <w:t>формулы это</w:t>
      </w:r>
      <w:proofErr w:type="gramEnd"/>
      <w:r w:rsidRPr="00C40D02">
        <w:rPr>
          <w:rFonts w:ascii="Times New Roman" w:hAnsi="Times New Roman" w:cs="Times New Roman"/>
          <w:sz w:val="28"/>
          <w:szCs w:val="28"/>
        </w:rPr>
        <w:t xml:space="preserve"> можно представить так: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6658"/>
        <w:gridCol w:w="1210"/>
      </w:tblGrid>
      <w:tr w:rsidR="005570D8" w:rsidRPr="00C40D02" w:rsidTr="006120F0">
        <w:trPr>
          <w:jc w:val="center"/>
        </w:trPr>
        <w:tc>
          <w:tcPr>
            <w:tcW w:w="1526" w:type="dxa"/>
            <w:vAlign w:val="center"/>
          </w:tcPr>
          <w:p w:rsidR="005570D8" w:rsidRPr="00C40D02" w:rsidRDefault="005570D8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570D8" w:rsidRPr="00C40D02" w:rsidRDefault="00C7050B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5570D8" w:rsidRPr="00C40D02" w:rsidRDefault="005570D8" w:rsidP="006120F0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0D8" w:rsidRDefault="005570D8" w:rsidP="005570D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весовой коэффициент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омпоненты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оценка, поставленная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омпоненте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40D02">
        <w:rPr>
          <w:rFonts w:ascii="Times New Roman" w:eastAsia="Times New Roman" w:hAnsi="Times New Roman" w:cs="Times New Roman"/>
          <w:sz w:val="28"/>
          <w:szCs w:val="28"/>
        </w:rPr>
        <w:t>-м экспертом [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70D8" w:rsidRDefault="005570D8" w:rsidP="005570D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570D8">
        <w:rPr>
          <w:rFonts w:ascii="Times New Roman" w:eastAsia="TimesNewRoman" w:hAnsi="Times New Roman" w:cs="Times New Roman"/>
          <w:sz w:val="28"/>
          <w:szCs w:val="28"/>
        </w:rPr>
        <w:t>Достоинством метода является его вычислительная простота, а недостатком – необходимость опроса экспертов, определение их необходимого числа, квалификации и т.д.</w:t>
      </w:r>
    </w:p>
    <w:p w:rsidR="00D87276" w:rsidRPr="00AE026B" w:rsidRDefault="00D87276" w:rsidP="00D87276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4" w:name="_Toc484172822"/>
      <w:r>
        <w:rPr>
          <w:rFonts w:ascii="Times New Roman" w:hAnsi="Times New Roman" w:cs="Times New Roman"/>
          <w:b/>
          <w:i/>
          <w:sz w:val="30"/>
          <w:szCs w:val="30"/>
        </w:rPr>
        <w:lastRenderedPageBreak/>
        <w:t>1.</w:t>
      </w:r>
      <w:r w:rsidR="00F339E1" w:rsidRPr="00C43FE6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AE026B">
        <w:rPr>
          <w:rFonts w:ascii="Times New Roman" w:hAnsi="Times New Roman" w:cs="Times New Roman"/>
          <w:b/>
          <w:i/>
          <w:sz w:val="30"/>
          <w:szCs w:val="30"/>
        </w:rPr>
        <w:t>Метод приписывания баллов</w:t>
      </w:r>
      <w:bookmarkEnd w:id="4"/>
    </w:p>
    <w:p w:rsidR="00EB4300" w:rsidRDefault="00EB4300" w:rsidP="00AE026B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A47CB" w:rsidRPr="00C40D02" w:rsidRDefault="00CA47CB" w:rsidP="00CA47C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0D02">
        <w:rPr>
          <w:rFonts w:ascii="Times New Roman" w:hAnsi="Times New Roman"/>
          <w:sz w:val="28"/>
          <w:szCs w:val="28"/>
        </w:rPr>
        <w:t>Часто бывает желательным определить, насколько одна компонента более значима, чем другие. Поэтому этот метод основан на том, что эксперты оценивают важность частной компоненты по определённой шкале, например, от 0 до 10. Именно поэтому метод непосредственной оценки иногда именуют также балльным методом или методом прямой расстановки. При этом разрешается оценивать важность дробными величинами или приписывать одну и ту же величину из выбранной шкалы нескольким компонентам. Таблица оценок представлена так же, как и в предыдущем методе [1</w:t>
      </w:r>
      <w:r>
        <w:rPr>
          <w:rFonts w:ascii="Times New Roman" w:hAnsi="Times New Roman"/>
          <w:sz w:val="28"/>
          <w:szCs w:val="28"/>
        </w:rPr>
        <w:t>4</w:t>
      </w:r>
      <w:r w:rsidRPr="00C40D02">
        <w:rPr>
          <w:rFonts w:ascii="Times New Roman" w:hAnsi="Times New Roman"/>
          <w:sz w:val="28"/>
          <w:szCs w:val="28"/>
        </w:rPr>
        <w:t>].</w:t>
      </w:r>
    </w:p>
    <w:p w:rsidR="00CA47CB" w:rsidRPr="00C40D02" w:rsidRDefault="00CA47CB" w:rsidP="00CA47C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Алгоритм расчета весовых коэффициентов следующий:</w:t>
      </w:r>
    </w:p>
    <w:p w:rsidR="00CA47CB" w:rsidRPr="00C40D02" w:rsidRDefault="00CA47CB" w:rsidP="00CA47CB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Каждый эксперт проставляет оценки по всем компонентам в рамках заданной шкалы.</w:t>
      </w:r>
    </w:p>
    <w:p w:rsidR="00CA47CB" w:rsidRPr="00C40D02" w:rsidRDefault="00CA47CB" w:rsidP="00CA47CB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Происходит пересчет оценок по формуле: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6471"/>
        <w:gridCol w:w="1438"/>
      </w:tblGrid>
      <w:tr w:rsidR="00CA47CB" w:rsidRPr="00C40D02" w:rsidTr="006120F0">
        <w:trPr>
          <w:jc w:val="center"/>
        </w:trPr>
        <w:tc>
          <w:tcPr>
            <w:tcW w:w="1481" w:type="dxa"/>
            <w:vAlign w:val="center"/>
          </w:tcPr>
          <w:p w:rsidR="00CA47CB" w:rsidRPr="00C40D02" w:rsidRDefault="00CA47CB" w:rsidP="006120F0">
            <w:pPr>
              <w:spacing w:before="100" w:beforeAutospacing="1" w:after="100" w:afterAutospacing="1" w:line="360" w:lineRule="auto"/>
              <w:ind w:left="10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7" w:type="dxa"/>
            <w:vAlign w:val="center"/>
          </w:tcPr>
          <w:p w:rsidR="00CA47CB" w:rsidRPr="00C40D02" w:rsidRDefault="00C7050B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473" w:type="dxa"/>
            <w:vAlign w:val="center"/>
          </w:tcPr>
          <w:p w:rsidR="00CA47CB" w:rsidRPr="00C40D02" w:rsidRDefault="00CA47CB" w:rsidP="006120F0">
            <w:pPr>
              <w:spacing w:before="100" w:beforeAutospacing="1" w:after="100" w:afterAutospacing="1" w:line="360" w:lineRule="auto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47CB" w:rsidRPr="00C40D02" w:rsidRDefault="00CA47CB" w:rsidP="00CA47CB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Далее полученные оценки для каждой компоненты суммируются и нормируются, </w:t>
      </w:r>
      <w:proofErr w:type="gramStart"/>
      <w:r w:rsidRPr="00C40D02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C40D02">
        <w:rPr>
          <w:rFonts w:ascii="Times New Roman" w:hAnsi="Times New Roman" w:cs="Times New Roman"/>
          <w:sz w:val="28"/>
          <w:szCs w:val="28"/>
        </w:rPr>
        <w:t xml:space="preserve"> как и в предыдущем методе.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6658"/>
        <w:gridCol w:w="1210"/>
      </w:tblGrid>
      <w:tr w:rsidR="00CA47CB" w:rsidRPr="00C40D02" w:rsidTr="006120F0">
        <w:trPr>
          <w:jc w:val="center"/>
        </w:trPr>
        <w:tc>
          <w:tcPr>
            <w:tcW w:w="1526" w:type="dxa"/>
            <w:vAlign w:val="center"/>
          </w:tcPr>
          <w:p w:rsidR="00CA47CB" w:rsidRPr="00C40D02" w:rsidRDefault="00CA47CB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CA47CB" w:rsidRPr="00C40D02" w:rsidRDefault="00C7050B" w:rsidP="006120F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CA47CB" w:rsidRPr="00C40D02" w:rsidRDefault="00CA47CB" w:rsidP="006120F0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47CB" w:rsidRPr="00AE026B" w:rsidRDefault="00CA47CB" w:rsidP="00AE026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7276" w:rsidRPr="00721180" w:rsidRDefault="00D87276" w:rsidP="00D87276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5" w:name="_Toc484172823"/>
      <w:r>
        <w:rPr>
          <w:rFonts w:ascii="Times New Roman" w:hAnsi="Times New Roman" w:cs="Times New Roman"/>
          <w:b/>
          <w:i/>
          <w:sz w:val="30"/>
          <w:szCs w:val="30"/>
        </w:rPr>
        <w:lastRenderedPageBreak/>
        <w:t>1.</w:t>
      </w:r>
      <w:r w:rsidR="00FD2B34" w:rsidRPr="006120F0"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721180">
        <w:rPr>
          <w:rFonts w:ascii="Times New Roman" w:hAnsi="Times New Roman" w:cs="Times New Roman"/>
          <w:b/>
          <w:i/>
          <w:sz w:val="30"/>
          <w:szCs w:val="30"/>
        </w:rPr>
        <w:t xml:space="preserve">Метод </w:t>
      </w:r>
      <w:proofErr w:type="spellStart"/>
      <w:r w:rsidR="00721180">
        <w:rPr>
          <w:rFonts w:ascii="Times New Roman" w:hAnsi="Times New Roman" w:cs="Times New Roman"/>
          <w:b/>
          <w:i/>
          <w:sz w:val="30"/>
          <w:szCs w:val="30"/>
        </w:rPr>
        <w:t>рандомизированных</w:t>
      </w:r>
      <w:proofErr w:type="spellEnd"/>
      <w:r w:rsidR="00721180">
        <w:rPr>
          <w:rFonts w:ascii="Times New Roman" w:hAnsi="Times New Roman" w:cs="Times New Roman"/>
          <w:b/>
          <w:i/>
          <w:sz w:val="30"/>
          <w:szCs w:val="30"/>
        </w:rPr>
        <w:t xml:space="preserve"> сводных показателей</w:t>
      </w:r>
      <w:bookmarkEnd w:id="5"/>
    </w:p>
    <w:p w:rsidR="003F6F34" w:rsidRPr="006023BE" w:rsidRDefault="003F6F34" w:rsidP="003F6F34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52833" w:rsidRDefault="00A52833" w:rsidP="00A5283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1B3EA8">
        <w:rPr>
          <w:rFonts w:ascii="Times New Roman" w:hAnsi="Times New Roman"/>
          <w:sz w:val="24"/>
          <w:szCs w:val="24"/>
        </w:rPr>
        <w:t>Суть данного метода состоит в следующем.</w:t>
      </w:r>
      <w:r w:rsidRPr="00A52833">
        <w:rPr>
          <w:rFonts w:ascii="Times New Roman" w:hAnsi="Times New Roman"/>
          <w:sz w:val="24"/>
          <w:szCs w:val="24"/>
        </w:rPr>
        <w:t xml:space="preserve"> </w:t>
      </w:r>
      <w:r w:rsidR="00721180" w:rsidRPr="00721180">
        <w:rPr>
          <w:rFonts w:ascii="Times New Roman" w:eastAsia="TimesNewRoman" w:hAnsi="Times New Roman" w:cs="Times New Roman"/>
          <w:sz w:val="28"/>
          <w:szCs w:val="28"/>
        </w:rPr>
        <w:t>Строится дискретная модель неопределенности задания весовых коэффициентов [9, 10, 11], в которой предполагается, что каждый из этих</w:t>
      </w:r>
      <w:r w:rsidRPr="00A5283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721180" w:rsidRPr="00721180">
        <w:rPr>
          <w:rFonts w:ascii="Times New Roman" w:eastAsia="TimesNewRoman" w:hAnsi="Times New Roman" w:cs="Times New Roman"/>
          <w:sz w:val="28"/>
          <w:szCs w:val="28"/>
        </w:rPr>
        <w:t xml:space="preserve">коэффициентов измеряется с точностью до конечного шага </w:t>
      </w:r>
      <m:oMath>
        <m:r>
          <w:rPr>
            <w:rFonts w:ascii="Cambria Math" w:eastAsia="TimesNewRoman" w:hAnsi="Cambria Math" w:cs="Cambria Math"/>
            <w:sz w:val="28"/>
            <w:szCs w:val="28"/>
          </w:rPr>
          <m:t>h</m:t>
        </m:r>
        <m:r>
          <w:rPr>
            <w:rFonts w:ascii="Cambria Math" w:eastAsia="TimesNewRoman" w:hAnsi="Cambria Math" w:cs="Times New Roman"/>
            <w:sz w:val="28"/>
            <w:szCs w:val="28"/>
          </w:rPr>
          <m:t xml:space="preserve"> = 1/</m:t>
        </m:r>
        <m:r>
          <w:rPr>
            <w:rFonts w:ascii="Cambria Math" w:eastAsia="TimesNewRoman" w:hAnsi="Cambria Math" w:cs="Cambria Math"/>
            <w:sz w:val="28"/>
            <w:szCs w:val="28"/>
          </w:rPr>
          <m:t>n</m:t>
        </m:r>
      </m:oMath>
      <w:r w:rsidR="00721180" w:rsidRPr="00721180">
        <w:rPr>
          <w:rFonts w:ascii="Times New Roman" w:eastAsia="TimesNewRoman" w:hAnsi="Times New Roman" w:cs="Times New Roman"/>
          <w:sz w:val="28"/>
          <w:szCs w:val="28"/>
        </w:rPr>
        <w:t>, определяемого натуральным числом</w:t>
      </w:r>
      <w:r w:rsidR="00721180" w:rsidRPr="00E07D4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721180" w:rsidRPr="00721180">
        <w:rPr>
          <w:rFonts w:ascii="Cambria Math" w:eastAsia="TimesNewRoman" w:hAnsi="Cambria Math" w:cs="Cambria Math"/>
          <w:sz w:val="28"/>
          <w:szCs w:val="28"/>
        </w:rPr>
        <w:t>𝑛</w:t>
      </w:r>
      <w:r w:rsidR="00721180" w:rsidRPr="00721180">
        <w:rPr>
          <w:rFonts w:ascii="Times New Roman" w:eastAsia="TimesNewRoman" w:hAnsi="Times New Roman" w:cs="Times New Roman"/>
          <w:sz w:val="28"/>
          <w:szCs w:val="28"/>
        </w:rPr>
        <w:t xml:space="preserve"> &gt; 1. Таким образом, весовые коэффициенты могут принимать только дискретные значения: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6665"/>
        <w:gridCol w:w="1213"/>
      </w:tblGrid>
      <w:tr w:rsidR="00A52833" w:rsidRPr="001B3EA8" w:rsidTr="00E65325">
        <w:trPr>
          <w:jc w:val="center"/>
        </w:trPr>
        <w:tc>
          <w:tcPr>
            <w:tcW w:w="1477" w:type="dxa"/>
            <w:vAlign w:val="center"/>
          </w:tcPr>
          <w:p w:rsidR="00A52833" w:rsidRPr="001B3EA8" w:rsidRDefault="00A5283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5" w:type="dxa"/>
            <w:vAlign w:val="center"/>
          </w:tcPr>
          <w:p w:rsidR="00A52833" w:rsidRPr="001B3EA8" w:rsidRDefault="00C7050B" w:rsidP="00A5283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∈</m:t>
                </m:r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ω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 xml:space="preserve">,1 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52833" w:rsidRPr="001B3EA8" w:rsidRDefault="00A5283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E6708F" w:rsidRDefault="00A52833" w:rsidP="00E6708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A52833">
        <w:rPr>
          <w:rFonts w:ascii="Times New Roman" w:eastAsia="TimesNewRoman" w:hAnsi="Times New Roman" w:cs="Times New Roman"/>
          <w:sz w:val="28"/>
          <w:szCs w:val="28"/>
        </w:rPr>
        <w:t>Тогда множество всех возможных векторов весовых коэффициентов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6665"/>
        <w:gridCol w:w="1213"/>
      </w:tblGrid>
      <w:tr w:rsidR="00A52833" w:rsidRPr="001B3EA8" w:rsidTr="00E65325">
        <w:trPr>
          <w:jc w:val="center"/>
        </w:trPr>
        <w:tc>
          <w:tcPr>
            <w:tcW w:w="1477" w:type="dxa"/>
            <w:vAlign w:val="center"/>
          </w:tcPr>
          <w:p w:rsidR="00A52833" w:rsidRPr="001B3EA8" w:rsidRDefault="00A5283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5" w:type="dxa"/>
            <w:vAlign w:val="center"/>
          </w:tcPr>
          <w:p w:rsidR="00A52833" w:rsidRPr="001B3EA8" w:rsidRDefault="00A52833" w:rsidP="004D1A9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m,n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(t)</m:t>
                        </m:r>
                      </m:sup>
                    </m:s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, …,</m:t>
                        </m:r>
                        <m:sSubSup>
                          <m:sSubSup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 xml:space="preserve"> ∈</m:t>
                    </m:r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=1, t∈</m:t>
                    </m:r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T(m,n)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52833" w:rsidRPr="001B3EA8" w:rsidRDefault="00A5283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E6708F" w:rsidRPr="00E6708F" w:rsidRDefault="004D1A93" w:rsidP="00E6708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m,n</m:t>
            </m:r>
          </m:e>
        </m:d>
        <m:r>
          <w:rPr>
            <w:rFonts w:ascii="Cambria Math" w:eastAsia="TimesNewRoman" w:hAnsi="Cambria Math" w:cs="Times New Roman"/>
            <w:sz w:val="28"/>
            <w:szCs w:val="28"/>
          </w:rPr>
          <m:t>={1, …,N(m,n)}</m:t>
        </m:r>
      </m:oMath>
      <w:r w:rsidRPr="004D1A9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есть множество возможных значений индекса 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t</m:t>
        </m:r>
      </m:oMath>
      <w:r w:rsidRPr="004D1A93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является конечным множеством, содержащих число элементов 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m,n</m:t>
            </m:r>
          </m:e>
        </m:d>
      </m:oMath>
      <w:r>
        <w:rPr>
          <w:rFonts w:ascii="Times New Roman" w:eastAsia="TimesNewRoman" w:hAnsi="Times New Roman" w:cs="Times New Roman"/>
          <w:sz w:val="28"/>
          <w:szCs w:val="28"/>
        </w:rPr>
        <w:t>, равное</w:t>
      </w:r>
      <w:r w:rsidR="00E6708F" w:rsidRPr="00E6708F"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7858"/>
        <w:gridCol w:w="1213"/>
      </w:tblGrid>
      <w:tr w:rsidR="004D1A93" w:rsidRPr="001B3EA8" w:rsidTr="00E6708F">
        <w:trPr>
          <w:jc w:val="center"/>
        </w:trPr>
        <w:tc>
          <w:tcPr>
            <w:tcW w:w="284" w:type="dxa"/>
            <w:vAlign w:val="center"/>
          </w:tcPr>
          <w:p w:rsidR="004D1A93" w:rsidRPr="001B3EA8" w:rsidRDefault="004D1A9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4D1A93" w:rsidRPr="00687FBD" w:rsidRDefault="004D1A93" w:rsidP="004D1A9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m,n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NewRoman" w:hAnsi="Cambria Math" w:cs="Times New Roman"/>
                              <w:sz w:val="28"/>
                              <w:szCs w:val="28"/>
                            </w:rPr>
                            <m:t>n+m+1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NewRoman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NewRoman" w:hAnsi="Cambria Math" w:cs="Times New Roman"/>
                              <w:sz w:val="28"/>
                              <w:szCs w:val="28"/>
                            </w:rPr>
                            <m:t>n+m-1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NewRoman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n+m-1</m:t>
                        </m:r>
                      </m:e>
                    </m:d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n!</m:t>
                    </m:r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m-1</m:t>
                        </m:r>
                      </m:e>
                    </m:d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213" w:type="dxa"/>
            <w:vAlign w:val="center"/>
          </w:tcPr>
          <w:p w:rsidR="004D1A93" w:rsidRPr="001B3EA8" w:rsidRDefault="004D1A93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4D1A93" w:rsidRDefault="00E56458" w:rsidP="00E5645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Неопределенность выбора конкретного вектора весовых коэффициентов </w:t>
      </w:r>
      <w:r w:rsidRPr="00E56458">
        <w:rPr>
          <w:rFonts w:ascii="Cambria Math" w:eastAsia="TimesNewRoman" w:hAnsi="Cambria Math" w:cs="Cambria Math"/>
          <w:sz w:val="28"/>
          <w:szCs w:val="28"/>
        </w:rPr>
        <w:t>𝑤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>(</w:t>
      </w:r>
      <w:r w:rsidRPr="00E56458">
        <w:rPr>
          <w:rFonts w:ascii="Cambria Math" w:eastAsia="TimesNewRoman" w:hAnsi="Cambria Math" w:cs="Cambria Math"/>
          <w:sz w:val="28"/>
          <w:szCs w:val="28"/>
        </w:rPr>
        <w:t>𝑡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) из множества всех возможных векторов весовых коэффициентов </w:t>
      </w:r>
      <w:r w:rsidRPr="00E56458">
        <w:rPr>
          <w:rFonts w:ascii="Cambria Math" w:eastAsia="TimesNewRoman" w:hAnsi="Cambria Math" w:cs="Cambria Math"/>
          <w:sz w:val="28"/>
          <w:szCs w:val="28"/>
        </w:rPr>
        <w:t>𝑊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>(</w:t>
      </w:r>
      <w:r w:rsidRPr="00E56458">
        <w:rPr>
          <w:rFonts w:ascii="Cambria Math" w:eastAsia="TimesNewRoman" w:hAnsi="Cambria Math" w:cs="Cambria Math"/>
          <w:sz w:val="28"/>
          <w:szCs w:val="28"/>
        </w:rPr>
        <w:t>𝑚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Pr="00E56458">
        <w:rPr>
          <w:rFonts w:ascii="Cambria Math" w:eastAsia="TimesNewRoman" w:hAnsi="Cambria Math" w:cs="Cambria Math"/>
          <w:sz w:val="28"/>
          <w:szCs w:val="28"/>
        </w:rPr>
        <w:t>𝑛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) </w:t>
      </w:r>
      <w:r w:rsidR="00687FBD">
        <w:rPr>
          <w:rFonts w:ascii="Times New Roman" w:eastAsia="TimesNewRoman" w:hAnsi="Times New Roman" w:cs="Times New Roman"/>
          <w:sz w:val="28"/>
          <w:szCs w:val="28"/>
        </w:rPr>
        <w:t>получаются случайным образом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 при помощи случайного индекса </w:t>
      </w:r>
      <w:r w:rsidRPr="00E56458">
        <w:rPr>
          <w:rFonts w:ascii="Cambria Math" w:eastAsia="TimesNewRoman" w:hAnsi="Cambria Math" w:cs="Cambria Math"/>
          <w:sz w:val="28"/>
          <w:szCs w:val="28"/>
        </w:rPr>
        <w:t>𝑡</w:t>
      </w:r>
      <w:r w:rsidRPr="00E56458">
        <w:rPr>
          <w:rFonts w:ascii="Times New Roman" w:eastAsia="TimesNewRoman" w:hAnsi="Times New Roman" w:cs="Times New Roman"/>
          <w:sz w:val="28"/>
          <w:szCs w:val="28"/>
        </w:rPr>
        <w:t xml:space="preserve">̃, равномерно распределенного на множестве </w:t>
      </w:r>
      <m:oMath>
        <m:r>
          <w:rPr>
            <w:rFonts w:ascii="Cambria Math" w:eastAsia="TimesNewRoman" w:hAnsi="Cambria Math" w:cs="Cambria Math"/>
            <w:sz w:val="28"/>
            <w:szCs w:val="28"/>
          </w:rPr>
          <m:t>T</m:t>
        </m:r>
        <m:r>
          <w:rPr>
            <w:rFonts w:ascii="Cambria Math" w:eastAsia="TimesNewRoman" w:hAnsi="Cambria Math" w:cs="Times New Roman"/>
            <w:sz w:val="28"/>
            <w:szCs w:val="28"/>
          </w:rPr>
          <m:t>(</m:t>
        </m:r>
        <m:r>
          <w:rPr>
            <w:rFonts w:ascii="Cambria Math" w:eastAsia="TimesNewRoman" w:hAnsi="Cambria Math" w:cs="Cambria Math"/>
            <w:sz w:val="28"/>
            <w:szCs w:val="28"/>
          </w:rPr>
          <m:t>m</m:t>
        </m:r>
        <m:r>
          <w:rPr>
            <w:rFonts w:ascii="Cambria Math" w:eastAsia="TimesNewRoman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="TimesNewRoman" w:hAnsi="Cambria Math" w:cs="Cambria Math"/>
            <w:sz w:val="28"/>
            <w:szCs w:val="28"/>
          </w:rPr>
          <m:t>n</m:t>
        </m:r>
        <m:r>
          <w:rPr>
            <w:rFonts w:ascii="Cambria Math" w:eastAsia="TimesNewRoman" w:hAnsi="Cambria Math" w:cs="Times New Roman"/>
            <w:sz w:val="28"/>
            <w:szCs w:val="28"/>
          </w:rPr>
          <m:t xml:space="preserve">) = {1, … , </m:t>
        </m:r>
        <m:r>
          <w:rPr>
            <w:rFonts w:ascii="Cambria Math" w:eastAsia="TimesNewRoman" w:hAnsi="Cambria Math" w:cs="Cambria Math"/>
            <w:sz w:val="28"/>
            <w:szCs w:val="28"/>
          </w:rPr>
          <m:t>N</m:t>
        </m:r>
        <m:r>
          <w:rPr>
            <w:rFonts w:ascii="Cambria Math" w:eastAsia="TimesNewRoman" w:hAnsi="Cambria Math" w:cs="Times New Roman"/>
            <w:sz w:val="28"/>
            <w:szCs w:val="28"/>
          </w:rPr>
          <m:t>(</m:t>
        </m:r>
        <m:r>
          <w:rPr>
            <w:rFonts w:ascii="Cambria Math" w:eastAsia="TimesNewRoman" w:hAnsi="Cambria Math" w:cs="Cambria Math"/>
            <w:sz w:val="28"/>
            <w:szCs w:val="28"/>
          </w:rPr>
          <m:t>m</m:t>
        </m:r>
        <m:r>
          <w:rPr>
            <w:rFonts w:ascii="Cambria Math" w:eastAsia="TimesNewRoman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="TimesNewRoman" w:hAnsi="Cambria Math" w:cs="Cambria Math"/>
            <w:sz w:val="28"/>
            <w:szCs w:val="28"/>
          </w:rPr>
          <m:t>n</m:t>
        </m:r>
        <m:r>
          <w:rPr>
            <w:rFonts w:ascii="Cambria Math" w:eastAsia="TimesNewRoman" w:hAnsi="Cambria Math" w:cs="Times New Roman"/>
            <w:sz w:val="28"/>
            <w:szCs w:val="28"/>
          </w:rPr>
          <m:t>)}</m:t>
        </m:r>
      </m:oMath>
      <w:r w:rsidRPr="00E56458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687FBD" w:rsidRDefault="00687FBD" w:rsidP="00E5645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7858"/>
        <w:gridCol w:w="1213"/>
      </w:tblGrid>
      <w:tr w:rsidR="00687FBD" w:rsidRPr="001B3EA8" w:rsidTr="00E65325">
        <w:trPr>
          <w:jc w:val="center"/>
        </w:trPr>
        <w:tc>
          <w:tcPr>
            <w:tcW w:w="284" w:type="dxa"/>
            <w:vAlign w:val="center"/>
          </w:tcPr>
          <w:p w:rsidR="00687FBD" w:rsidRPr="001B3EA8" w:rsidRDefault="00687F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687FBD" w:rsidRPr="00687FBD" w:rsidRDefault="00687FBD" w:rsidP="00687FB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{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=t}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N(m,n)</m:t>
                    </m:r>
                  </m:den>
                </m:f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 xml:space="preserve"> , t∈</m:t>
                </m:r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m,n</m:t>
                    </m:r>
                  </m:e>
                </m:d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={1,…,N(m,n)}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87FBD" w:rsidRPr="001B3EA8" w:rsidRDefault="00687F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687FBD" w:rsidRDefault="00687FBD" w:rsidP="00E5645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В результат получается случайный вектор весовых коэффициентов </w:t>
      </w:r>
      <m:oMath>
        <m:acc>
          <m:accPr>
            <m:chr m:val="̃"/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</m:oMath>
      <w:r w:rsidR="00BA60F0">
        <w:rPr>
          <w:rFonts w:ascii="Times New Roman" w:eastAsia="TimesNew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 xml:space="preserve">)= 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ω</m:t>
            </m:r>
          </m:e>
          <m:sup>
            <m:d>
              <m:d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</m:e>
            </m:d>
          </m:sup>
        </m:sSup>
        <m:r>
          <w:rPr>
            <w:rFonts w:ascii="Cambria Math" w:eastAsia="TimesNewRoman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</m:e>
            </m:d>
          </m:sup>
        </m:sSubSup>
        <m:r>
          <w:rPr>
            <w:rFonts w:ascii="Cambria Math" w:eastAsia="TimesNewRoman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m</m:t>
            </m:r>
          </m:sub>
          <m:sup>
            <m:d>
              <m:d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</m:e>
            </m:d>
          </m:sup>
        </m:sSubSup>
        <m:r>
          <w:rPr>
            <w:rFonts w:ascii="Cambria Math" w:eastAsia="TimesNewRoman" w:hAnsi="Cambria Math" w:cs="Times New Roman"/>
            <w:sz w:val="28"/>
            <w:szCs w:val="28"/>
          </w:rPr>
          <m:t>)</m:t>
        </m:r>
      </m:oMath>
      <w:r w:rsidR="00BA60F0" w:rsidRPr="00BA60F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A60F0">
        <w:rPr>
          <w:rFonts w:ascii="Times New Roman" w:eastAsia="TimesNewRoman" w:hAnsi="Times New Roman" w:cs="Times New Roman"/>
          <w:sz w:val="28"/>
          <w:szCs w:val="28"/>
        </w:rPr>
        <w:t xml:space="preserve">и равномерно распределенный на множестве </w:t>
      </w:r>
      <w:r w:rsidR="00BA60F0" w:rsidRPr="00E56458">
        <w:rPr>
          <w:rFonts w:ascii="Cambria Math" w:eastAsia="TimesNewRoman" w:hAnsi="Cambria Math" w:cs="Cambria Math"/>
          <w:sz w:val="28"/>
          <w:szCs w:val="28"/>
        </w:rPr>
        <w:t>𝑊</w:t>
      </w:r>
      <w:r w:rsidR="00BA60F0" w:rsidRPr="00E56458">
        <w:rPr>
          <w:rFonts w:ascii="Times New Roman" w:eastAsia="TimesNewRoman" w:hAnsi="Times New Roman" w:cs="Times New Roman"/>
          <w:sz w:val="28"/>
          <w:szCs w:val="28"/>
        </w:rPr>
        <w:t>(</w:t>
      </w:r>
      <w:r w:rsidR="00BA60F0" w:rsidRPr="00E56458">
        <w:rPr>
          <w:rFonts w:ascii="Cambria Math" w:eastAsia="TimesNewRoman" w:hAnsi="Cambria Math" w:cs="Cambria Math"/>
          <w:sz w:val="28"/>
          <w:szCs w:val="28"/>
        </w:rPr>
        <w:t>𝑚</w:t>
      </w:r>
      <w:r w:rsidR="00BA60F0" w:rsidRPr="00E56458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="00BA60F0" w:rsidRPr="00E56458">
        <w:rPr>
          <w:rFonts w:ascii="Cambria Math" w:eastAsia="TimesNewRoman" w:hAnsi="Cambria Math" w:cs="Cambria Math"/>
          <w:sz w:val="28"/>
          <w:szCs w:val="28"/>
        </w:rPr>
        <w:t>𝑛</w:t>
      </w:r>
      <w:r w:rsidR="00BA60F0" w:rsidRPr="00E56458">
        <w:rPr>
          <w:rFonts w:ascii="Times New Roman" w:eastAsia="TimesNewRoman" w:hAnsi="Times New Roman" w:cs="Times New Roman"/>
          <w:sz w:val="28"/>
          <w:szCs w:val="28"/>
        </w:rPr>
        <w:t>)</w:t>
      </w:r>
      <w:r w:rsidR="00BA60F0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BA60F0" w:rsidRPr="00B132BD" w:rsidRDefault="00BA60F0" w:rsidP="004E4DA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При этом математическое ожидание 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=M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A60F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и стандартное отклонение 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D</m:t>
            </m:r>
            <m:acc>
              <m:accPr>
                <m:chr m:val="̃"/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rad>
      </m:oMath>
      <w:r w:rsidR="004E4DA1">
        <w:rPr>
          <w:rFonts w:ascii="Times New Roman" w:eastAsia="TimesNew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D</m:t>
        </m:r>
        <m:acc>
          <m:accPr>
            <m:chr m:val="̃"/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4E4DA1">
        <w:rPr>
          <w:rFonts w:ascii="Times New Roman" w:eastAsia="TimesNewRoman" w:hAnsi="Times New Roman" w:cs="Times New Roman"/>
          <w:sz w:val="28"/>
          <w:szCs w:val="28"/>
        </w:rPr>
        <w:t xml:space="preserve"> – дисперсия случайной величины </w:t>
      </w:r>
      <m:oMath>
        <m:acc>
          <m:accPr>
            <m:chr m:val="̃"/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4E4DA1">
        <w:rPr>
          <w:rFonts w:ascii="Times New Roman" w:eastAsia="TimesNew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i</m:t>
        </m:r>
      </m:oMath>
      <w:r w:rsidR="00B132BD" w:rsidRPr="00B132BD">
        <w:rPr>
          <w:rFonts w:ascii="Times New Roman" w:eastAsia="TimesNewRoman" w:hAnsi="Times New Roman" w:cs="Times New Roman"/>
          <w:sz w:val="28"/>
          <w:szCs w:val="28"/>
        </w:rPr>
        <w:t xml:space="preserve"> – </w:t>
      </w:r>
      <w:proofErr w:type="spellStart"/>
      <w:r w:rsidR="00B132BD">
        <w:rPr>
          <w:rFonts w:ascii="Times New Roman" w:eastAsia="TimesNewRoman" w:hAnsi="Times New Roman" w:cs="Times New Roman"/>
          <w:sz w:val="28"/>
          <w:szCs w:val="28"/>
        </w:rPr>
        <w:t>го</w:t>
      </w:r>
      <w:proofErr w:type="spellEnd"/>
      <w:r w:rsidR="00B132BD">
        <w:rPr>
          <w:rFonts w:ascii="Times New Roman" w:eastAsia="TimesNewRoman" w:hAnsi="Times New Roman" w:cs="Times New Roman"/>
          <w:sz w:val="28"/>
          <w:szCs w:val="28"/>
        </w:rPr>
        <w:t xml:space="preserve"> весового коэффициента</w:t>
      </w:r>
      <w:r w:rsidR="00B132BD" w:rsidRPr="00B132BD"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7858"/>
        <w:gridCol w:w="1213"/>
      </w:tblGrid>
      <w:tr w:rsidR="00B132BD" w:rsidRPr="001B3EA8" w:rsidTr="00E65325">
        <w:trPr>
          <w:jc w:val="center"/>
        </w:trPr>
        <w:tc>
          <w:tcPr>
            <w:tcW w:w="284" w:type="dxa"/>
            <w:vAlign w:val="center"/>
          </w:tcPr>
          <w:p w:rsidR="00B132BD" w:rsidRPr="001B3EA8" w:rsidRDefault="00B132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B132BD" w:rsidRPr="00687FBD" w:rsidRDefault="00C7050B" w:rsidP="00B132B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=M</m:t>
                </m:r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N(m,n)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N(m,n)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(t)</m:t>
                        </m:r>
                      </m:sup>
                    </m:sSubSup>
                  </m:e>
                </m:nary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213" w:type="dxa"/>
            <w:vAlign w:val="center"/>
          </w:tcPr>
          <w:p w:rsidR="00B132BD" w:rsidRPr="001B3EA8" w:rsidRDefault="00B132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B132BD" w:rsidRDefault="00B132BD" w:rsidP="004E4DA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i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7740"/>
        <w:gridCol w:w="1194"/>
      </w:tblGrid>
      <w:tr w:rsidR="00B132BD" w:rsidRPr="001B3EA8" w:rsidTr="00B132BD">
        <w:trPr>
          <w:jc w:val="center"/>
        </w:trPr>
        <w:tc>
          <w:tcPr>
            <w:tcW w:w="426" w:type="dxa"/>
            <w:vAlign w:val="center"/>
          </w:tcPr>
          <w:p w:rsidR="00B132BD" w:rsidRPr="001B3EA8" w:rsidRDefault="00B132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B132BD" w:rsidRPr="00B132BD" w:rsidRDefault="00C7050B" w:rsidP="00E6532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4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rad>
                <m:r>
                  <w:rPr>
                    <w:rFonts w:ascii="Cambria Math" w:eastAsia="TimesNewRoman" w:hAnsi="Cambria Math" w:cs="Times New Roman"/>
                    <w:sz w:val="24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N(m,n)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N(m,n)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NewRoman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NewRoman" w:hAnsi="Cambria Math" w:cs="Times New Roman"/>
                                        <w:sz w:val="24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NewRoman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="TimesNewRoman" w:hAnsi="Cambria Math" w:cs="Times New Roman"/>
                    <w:sz w:val="24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m-1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NewRoman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(m-1)</m:t>
                        </m:r>
                      </m:den>
                    </m:f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" w:hAnsi="Cambria Math" w:cs="Times New Roman"/>
                            <w:sz w:val="24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m-1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4"/>
                        <w:szCs w:val="28"/>
                      </w:rPr>
                      <m:t>m(m+1)</m:t>
                    </m:r>
                  </m:den>
                </m:f>
              </m:oMath>
            </m:oMathPara>
          </w:p>
        </w:tc>
        <w:tc>
          <w:tcPr>
            <w:tcW w:w="1213" w:type="dxa"/>
            <w:vAlign w:val="center"/>
          </w:tcPr>
          <w:p w:rsidR="00B132BD" w:rsidRPr="001B3EA8" w:rsidRDefault="00B132BD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B132BD" w:rsidRDefault="00B132BD" w:rsidP="004E4DA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</w:p>
    <w:p w:rsidR="006C461C" w:rsidRDefault="00B132BD" w:rsidP="006C461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являются оценками весовых коэффициентов и метой их точности, соответственно.</w:t>
      </w:r>
    </w:p>
    <w:p w:rsidR="006C461C" w:rsidRPr="00881E96" w:rsidRDefault="0065718F" w:rsidP="006C461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6" w:name="_Toc484172824"/>
      <w:r>
        <w:rPr>
          <w:rFonts w:ascii="Times New Roman" w:hAnsi="Times New Roman" w:cs="Times New Roman"/>
          <w:b/>
          <w:i/>
          <w:sz w:val="30"/>
          <w:szCs w:val="30"/>
        </w:rPr>
        <w:t>1.</w:t>
      </w:r>
      <w:r w:rsidR="00C908E2">
        <w:rPr>
          <w:rFonts w:ascii="Times New Roman" w:hAnsi="Times New Roman" w:cs="Times New Roman"/>
          <w:b/>
          <w:i/>
          <w:sz w:val="30"/>
          <w:szCs w:val="30"/>
        </w:rPr>
        <w:t>4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881E96">
        <w:rPr>
          <w:rFonts w:ascii="Times New Roman" w:hAnsi="Times New Roman" w:cs="Times New Roman"/>
          <w:b/>
          <w:i/>
          <w:sz w:val="30"/>
          <w:szCs w:val="30"/>
        </w:rPr>
        <w:t>Формулы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Фишберна</w:t>
      </w:r>
      <w:bookmarkEnd w:id="6"/>
      <w:proofErr w:type="spellEnd"/>
    </w:p>
    <w:p w:rsidR="006C461C" w:rsidRDefault="006C461C" w:rsidP="002E377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5718F" w:rsidRDefault="00881E96" w:rsidP="002E377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Данный формулы позволяет </w:t>
      </w:r>
      <w:r w:rsidRPr="00881E96">
        <w:rPr>
          <w:rFonts w:ascii="Times New Roman" w:eastAsia="TimesNewRoman" w:hAnsi="Times New Roman" w:cs="Times New Roman"/>
          <w:sz w:val="28"/>
          <w:szCs w:val="28"/>
        </w:rPr>
        <w:t xml:space="preserve">позволяют определить весовые коэффициенты, если относительно показателей известна некоторая информация [11]. </w:t>
      </w:r>
      <w:r w:rsidR="002E377A">
        <w:rPr>
          <w:rFonts w:ascii="Times New Roman" w:eastAsia="TimesNewRoman" w:hAnsi="Times New Roman" w:cs="Times New Roman"/>
          <w:sz w:val="28"/>
          <w:szCs w:val="28"/>
        </w:rPr>
        <w:t>О</w:t>
      </w:r>
      <w:r w:rsidRPr="00881E96">
        <w:rPr>
          <w:rFonts w:ascii="Times New Roman" w:eastAsia="TimesNewRoman" w:hAnsi="Times New Roman" w:cs="Times New Roman"/>
          <w:sz w:val="28"/>
          <w:szCs w:val="28"/>
        </w:rPr>
        <w:t xml:space="preserve">ни могут быть упорядочены по мере убывания их важности: 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NewRoman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NewRoman" w:hAnsi="Cambria Math" w:cs="Times New Roman"/>
            <w:sz w:val="28"/>
            <w:szCs w:val="28"/>
          </w:rPr>
          <m:t>≥…≥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881E96">
        <w:rPr>
          <w:rFonts w:ascii="Times New Roman" w:eastAsia="TimesNewRoman" w:hAnsi="Times New Roman" w:cs="Times New Roman"/>
          <w:sz w:val="28"/>
          <w:szCs w:val="28"/>
        </w:rPr>
        <w:t xml:space="preserve">. В этом случае весовые коэффициенты образуют убывающую арифметическую прогрессию и могут быть определены по формуле (первая формула </w:t>
      </w:r>
      <w:proofErr w:type="spellStart"/>
      <w:r w:rsidRPr="00881E96">
        <w:rPr>
          <w:rFonts w:ascii="Times New Roman" w:eastAsia="TimesNewRoman" w:hAnsi="Times New Roman" w:cs="Times New Roman"/>
          <w:sz w:val="28"/>
          <w:szCs w:val="28"/>
        </w:rPr>
        <w:t>Фишберна</w:t>
      </w:r>
      <w:proofErr w:type="spellEnd"/>
      <w:r w:rsidRPr="00881E96">
        <w:rPr>
          <w:rFonts w:ascii="Times New Roman" w:eastAsia="TimesNewRoman" w:hAnsi="Times New Roman" w:cs="Times New Roman"/>
          <w:sz w:val="28"/>
          <w:szCs w:val="28"/>
        </w:rPr>
        <w:t>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7736"/>
        <w:gridCol w:w="1197"/>
      </w:tblGrid>
      <w:tr w:rsidR="00881E96" w:rsidRPr="001B3EA8" w:rsidTr="00E65325">
        <w:trPr>
          <w:jc w:val="center"/>
        </w:trPr>
        <w:tc>
          <w:tcPr>
            <w:tcW w:w="426" w:type="dxa"/>
            <w:vAlign w:val="center"/>
          </w:tcPr>
          <w:p w:rsidR="00881E96" w:rsidRPr="001B3EA8" w:rsidRDefault="00881E96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881E96" w:rsidRPr="00881E96" w:rsidRDefault="00C7050B" w:rsidP="00881E9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2(m-i+1)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m(m+1)</m:t>
                    </m:r>
                  </m:den>
                </m:f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1213" w:type="dxa"/>
            <w:vAlign w:val="center"/>
          </w:tcPr>
          <w:p w:rsidR="00881E96" w:rsidRPr="001B3EA8" w:rsidRDefault="00881E96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881E96" w:rsidRDefault="00881E96" w:rsidP="00881E96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2E377A" w:rsidRDefault="002E377A" w:rsidP="00881E96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  <w:t>Также можно усилить простое линейное упорядочение</w:t>
      </w:r>
      <w:r w:rsidRPr="002E377A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2E377A" w:rsidRPr="002E377A" w:rsidRDefault="002E377A" w:rsidP="00881E96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0"/>
        <w:gridCol w:w="7741"/>
        <w:gridCol w:w="1194"/>
      </w:tblGrid>
      <w:tr w:rsidR="002E377A" w:rsidRPr="001B3EA8" w:rsidTr="00E65325">
        <w:trPr>
          <w:jc w:val="center"/>
        </w:trPr>
        <w:tc>
          <w:tcPr>
            <w:tcW w:w="426" w:type="dxa"/>
            <w:vAlign w:val="center"/>
          </w:tcPr>
          <w:p w:rsidR="002E377A" w:rsidRPr="001B3EA8" w:rsidRDefault="002E377A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58" w:type="dxa"/>
            <w:vAlign w:val="center"/>
          </w:tcPr>
          <w:p w:rsidR="002E377A" w:rsidRPr="00881E96" w:rsidRDefault="00C7050B" w:rsidP="002E37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NewRoman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New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2E377A" w:rsidRPr="001B3EA8" w:rsidRDefault="002E377A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2E377A" w:rsidRDefault="002E377A" w:rsidP="00881E96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2E377A" w:rsidRPr="00E65325" w:rsidRDefault="002E377A" w:rsidP="002E377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Весовые коэффициенты образуют убывающую геометрическую прогрессию, а их значения определяются по формуле (вторая формула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Фишберна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)</w:t>
      </w:r>
      <w:r w:rsidR="00E65325" w:rsidRPr="00E65325"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7734"/>
        <w:gridCol w:w="1199"/>
      </w:tblGrid>
      <w:tr w:rsidR="00E65325" w:rsidRPr="001B3EA8" w:rsidTr="00AE1B4C">
        <w:trPr>
          <w:jc w:val="center"/>
        </w:trPr>
        <w:tc>
          <w:tcPr>
            <w:tcW w:w="422" w:type="dxa"/>
            <w:vAlign w:val="center"/>
          </w:tcPr>
          <w:p w:rsidR="00E65325" w:rsidRPr="001B3EA8" w:rsidRDefault="00E65325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34" w:type="dxa"/>
            <w:vAlign w:val="center"/>
          </w:tcPr>
          <w:p w:rsidR="00E65325" w:rsidRPr="00881E96" w:rsidRDefault="00C7050B" w:rsidP="00AE1B4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m-i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1199" w:type="dxa"/>
            <w:vAlign w:val="center"/>
          </w:tcPr>
          <w:p w:rsidR="00E65325" w:rsidRPr="001B3EA8" w:rsidRDefault="00E65325" w:rsidP="00E6532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2E377A" w:rsidRDefault="00AE1B4C" w:rsidP="00AE1B4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</w:t>
      </w:r>
      <w:r w:rsidRPr="00AE1B4C">
        <w:rPr>
          <w:rFonts w:ascii="Times New Roman" w:eastAsia="TimesNewRoman" w:hAnsi="Times New Roman" w:cs="Times New Roman"/>
          <w:sz w:val="28"/>
          <w:szCs w:val="28"/>
        </w:rPr>
        <w:t>тносительно весовых коэффициентов могут быть известны интервалы их возможных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AE1B4C">
        <w:rPr>
          <w:rFonts w:ascii="Times New Roman" w:eastAsia="TimesNewRoman" w:hAnsi="Times New Roman" w:cs="Times New Roman"/>
          <w:sz w:val="28"/>
          <w:szCs w:val="28"/>
        </w:rPr>
        <w:t>значений (интервальные соотношения упорядочения):</w:t>
      </w:r>
      <w:r w:rsidR="00793305">
        <w:rPr>
          <w:rFonts w:ascii="Times New Roman" w:eastAsia="TimesNewRoman" w:hAnsi="Times New Roman" w:cs="Times New Roman"/>
          <w:sz w:val="28"/>
          <w:szCs w:val="28"/>
        </w:rPr>
        <w:br/>
      </w:r>
      <w:r w:rsidRPr="00AE1B4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New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793305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AE1B4C">
        <w:rPr>
          <w:rFonts w:ascii="Times New Roman" w:eastAsia="TimesNewRoman" w:hAnsi="Times New Roman" w:cs="Times New Roman"/>
          <w:sz w:val="28"/>
          <w:szCs w:val="28"/>
        </w:rPr>
        <w:t>В этом случае используется, так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AE1B4C">
        <w:rPr>
          <w:rFonts w:ascii="Times New Roman" w:eastAsia="TimesNewRoman" w:hAnsi="Times New Roman" w:cs="Times New Roman"/>
          <w:sz w:val="28"/>
          <w:szCs w:val="28"/>
        </w:rPr>
        <w:t xml:space="preserve">называемая, третья формула </w:t>
      </w:r>
      <w:proofErr w:type="spellStart"/>
      <w:r w:rsidRPr="00AE1B4C">
        <w:rPr>
          <w:rFonts w:ascii="Times New Roman" w:eastAsia="TimesNewRoman" w:hAnsi="Times New Roman" w:cs="Times New Roman"/>
          <w:sz w:val="28"/>
          <w:szCs w:val="28"/>
        </w:rPr>
        <w:t>Фишберна</w:t>
      </w:r>
      <w:proofErr w:type="spellEnd"/>
      <w:r w:rsidRPr="00AE1B4C"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7734"/>
        <w:gridCol w:w="1199"/>
      </w:tblGrid>
      <w:tr w:rsidR="00793305" w:rsidRPr="001B3EA8" w:rsidTr="009B780F">
        <w:trPr>
          <w:jc w:val="center"/>
        </w:trPr>
        <w:tc>
          <w:tcPr>
            <w:tcW w:w="422" w:type="dxa"/>
            <w:vAlign w:val="center"/>
          </w:tcPr>
          <w:p w:rsidR="00793305" w:rsidRPr="001B3EA8" w:rsidRDefault="00793305" w:rsidP="009B780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34" w:type="dxa"/>
            <w:vAlign w:val="center"/>
          </w:tcPr>
          <w:p w:rsidR="00793305" w:rsidRPr="00881E96" w:rsidRDefault="00C7050B" w:rsidP="0079330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 xml:space="preserve">1- 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New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New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New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NewRoman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1199" w:type="dxa"/>
            <w:vAlign w:val="center"/>
          </w:tcPr>
          <w:p w:rsidR="00793305" w:rsidRPr="001B3EA8" w:rsidRDefault="00793305" w:rsidP="009B780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3EA8"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</w:tbl>
    <w:p w:rsidR="00843F5F" w:rsidRDefault="00843F5F" w:rsidP="00843F5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3F5F" w:rsidRPr="00230383" w:rsidRDefault="00843F5F" w:rsidP="00843F5F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b/>
          <w:i/>
          <w:sz w:val="30"/>
          <w:szCs w:val="30"/>
        </w:rPr>
        <w:t>5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Байесовская оценка весовых коэффициентов</w:t>
      </w:r>
    </w:p>
    <w:p w:rsidR="00843F5F" w:rsidRPr="006023BE" w:rsidRDefault="00843F5F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43F5F" w:rsidRDefault="00843F5F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Весовые коэффициенты по своей сути очень схожи с априорной вероятностью, поэтому их начальная инициализация задается как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количество эталонов).</w:t>
      </w:r>
    </w:p>
    <w:p w:rsidR="00843F5F" w:rsidRPr="005813A8" w:rsidRDefault="005813A8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43F5F">
        <w:rPr>
          <w:rFonts w:ascii="Times New Roman" w:hAnsi="Times New Roman" w:cs="Times New Roman"/>
          <w:sz w:val="28"/>
          <w:szCs w:val="28"/>
        </w:rPr>
        <w:t>ормулу Байеса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6551"/>
        <w:gridCol w:w="1412"/>
      </w:tblGrid>
      <w:tr w:rsidR="00843F5F" w:rsidTr="00EF529C">
        <w:trPr>
          <w:jc w:val="center"/>
        </w:trPr>
        <w:tc>
          <w:tcPr>
            <w:tcW w:w="1435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843F5F" w:rsidRPr="007D67E5" w:rsidRDefault="00843F5F" w:rsidP="00EF529C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:rsidR="00843F5F" w:rsidRDefault="005813A8" w:rsidP="005813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функция правдоподобия </w:t>
      </w:r>
    </w:p>
    <w:p w:rsidR="005813A8" w:rsidRDefault="005813A8" w:rsidP="005813A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3F5F" w:rsidRDefault="005813A8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F5F">
        <w:rPr>
          <w:rFonts w:ascii="Times New Roman" w:hAnsi="Times New Roman" w:cs="Times New Roman"/>
          <w:sz w:val="28"/>
          <w:szCs w:val="28"/>
        </w:rPr>
        <w:t xml:space="preserve"> эталонной выборкой значений для определенного класса, мы получаем апостериорные вероятности, которые могут использоваться как достоверная информация для перерасчета весов. </w:t>
      </w:r>
    </w:p>
    <w:p w:rsidR="00843F5F" w:rsidRDefault="00843F5F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такого обучения нам необходимо в формуле 1.3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воспринимать как функцию правдоподобия (формула 2.1). Если функцию правдоподобия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6554"/>
        <w:gridCol w:w="1411"/>
      </w:tblGrid>
      <w:tr w:rsidR="00843F5F" w:rsidTr="00EF529C">
        <w:trPr>
          <w:jc w:val="center"/>
        </w:trPr>
        <w:tc>
          <w:tcPr>
            <w:tcW w:w="1435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843F5F" w:rsidRPr="00B27700" w:rsidRDefault="00843F5F" w:rsidP="00EF529C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Symbol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</w:tbl>
    <w:p w:rsidR="00843F5F" w:rsidRPr="005312AB" w:rsidRDefault="00843F5F" w:rsidP="00843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эталонов;</w:t>
      </w:r>
    </w:p>
    <w:p w:rsidR="00843F5F" w:rsidRDefault="00843F5F" w:rsidP="00843F5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распределения по Гауссу, в которой:</w:t>
      </w:r>
    </w:p>
    <w:p w:rsidR="00843F5F" w:rsidRPr="005312AB" w:rsidRDefault="00843F5F" w:rsidP="00843F5F">
      <w:pPr>
        <w:pStyle w:val="a8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– вектор измеренных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класса;</w:t>
      </w:r>
    </w:p>
    <w:p w:rsidR="00843F5F" w:rsidRPr="005312AB" w:rsidRDefault="00843F5F" w:rsidP="00843F5F">
      <w:pPr>
        <w:pStyle w:val="a8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- значение </w:t>
      </w:r>
      <w:proofErr w:type="spellStart"/>
      <w:r w:rsidRPr="005312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эталона;</w:t>
      </w:r>
    </w:p>
    <w:p w:rsidR="00843F5F" w:rsidRPr="005312AB" w:rsidRDefault="00843F5F" w:rsidP="00843F5F">
      <w:pPr>
        <w:pStyle w:val="a8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– дисперсия эталона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класса</w:t>
      </w:r>
      <w:r w:rsidRPr="005312AB">
        <w:rPr>
          <w:rFonts w:ascii="Times New Roman" w:hAnsi="Times New Roman" w:cs="Times New Roman"/>
          <w:sz w:val="28"/>
          <w:szCs w:val="28"/>
        </w:rPr>
        <w:t>.</w:t>
      </w:r>
    </w:p>
    <w:p w:rsidR="00843F5F" w:rsidRDefault="00843F5F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Подставив её в формулу 1.3, получим формулу для расчета апостериорной вероятности по классам.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579"/>
        <w:gridCol w:w="1402"/>
      </w:tblGrid>
      <w:tr w:rsidR="00843F5F" w:rsidTr="00EF529C">
        <w:trPr>
          <w:jc w:val="center"/>
        </w:trPr>
        <w:tc>
          <w:tcPr>
            <w:tcW w:w="1435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843F5F" w:rsidRPr="007D67E5" w:rsidRDefault="00843F5F" w:rsidP="00EF529C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/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(2.3</w:t>
            </w:r>
            <w:r w:rsidRPr="00515808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843F5F" w:rsidRDefault="00843F5F" w:rsidP="00843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априорная вероятность;</w:t>
      </w:r>
    </w:p>
    <w:p w:rsidR="00843F5F" w:rsidRDefault="00843F5F" w:rsidP="00843F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:rsidR="00843F5F" w:rsidRPr="00B27700" w:rsidRDefault="00843F5F" w:rsidP="00843F5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нам необходимо знать лишь апостериорную вероятность одной компоненты, то знак суммы в числителе формулы 2.3 убирается. Таким образом, получаем формулу для пересчета весовых коэффициентов.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579"/>
        <w:gridCol w:w="1402"/>
      </w:tblGrid>
      <w:tr w:rsidR="00843F5F" w:rsidTr="00EF529C">
        <w:trPr>
          <w:jc w:val="center"/>
        </w:trPr>
        <w:tc>
          <w:tcPr>
            <w:tcW w:w="1435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843F5F" w:rsidRPr="007D67E5" w:rsidRDefault="00843F5F" w:rsidP="00EF529C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843F5F" w:rsidRDefault="00843F5F" w:rsidP="00EF529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(2.4</w:t>
            </w:r>
            <w:r w:rsidRPr="00515808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843F5F" w:rsidRDefault="00843F5F" w:rsidP="00843F5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весовой коэффициент предыдущего такта обучения; </w:t>
      </w:r>
    </w:p>
    <w:p w:rsidR="00843F5F" w:rsidRDefault="00843F5F" w:rsidP="00843F5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0698" w:rsidRPr="002708C2" w:rsidRDefault="00790698" w:rsidP="00790698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7" w:name="_Toc484172829"/>
      <w:r w:rsidRPr="00230383">
        <w:rPr>
          <w:rFonts w:ascii="Times New Roman" w:hAnsi="Times New Roman" w:cs="Times New Roman"/>
          <w:b/>
          <w:i/>
          <w:sz w:val="30"/>
          <w:szCs w:val="30"/>
        </w:rPr>
        <w:t>1.</w:t>
      </w:r>
      <w:r w:rsidR="002708C2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2708C2">
        <w:rPr>
          <w:rFonts w:ascii="Times New Roman" w:hAnsi="Times New Roman" w:cs="Times New Roman"/>
          <w:b/>
          <w:i/>
          <w:sz w:val="30"/>
          <w:szCs w:val="30"/>
        </w:rPr>
        <w:t>Выводы главы</w:t>
      </w:r>
      <w:bookmarkEnd w:id="7"/>
    </w:p>
    <w:p w:rsidR="00C908E2" w:rsidRDefault="00C908E2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7748" w:rsidRDefault="00AE7748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анализа </w:t>
      </w:r>
      <w:r w:rsidR="001A6640" w:rsidRPr="00C915F2">
        <w:rPr>
          <w:rFonts w:ascii="Times New Roman" w:eastAsia="Times New Roman" w:hAnsi="Times New Roman" w:cs="Times New Roman"/>
          <w:sz w:val="28"/>
          <w:szCs w:val="28"/>
        </w:rPr>
        <w:t>был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рассмотрен ряд известных методов расчета весовых коэффициентов. </w:t>
      </w:r>
    </w:p>
    <w:p w:rsidR="001A6640" w:rsidRPr="00C915F2" w:rsidRDefault="001A6640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eastAsia="Times New Roman" w:hAnsi="Times New Roman" w:cs="Times New Roman"/>
          <w:sz w:val="28"/>
          <w:szCs w:val="28"/>
        </w:rPr>
        <w:t>Анализируя вычислительную сложность обоих методов, можно сделать вывод, что для метода ранжирования требуется меньшее количество элементарных арифметических операций, чем для метода непосредственной оценки.</w:t>
      </w:r>
    </w:p>
    <w:p w:rsidR="001A6640" w:rsidRPr="00C915F2" w:rsidRDefault="001A6640" w:rsidP="001A664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eastAsia="Times New Roman" w:hAnsi="Times New Roman" w:cs="Times New Roman"/>
          <w:sz w:val="28"/>
          <w:szCs w:val="28"/>
        </w:rPr>
        <w:t xml:space="preserve">Показатель эффективности для обоих случаев одинаков, так как зависит от количества экспертов и является функцией от параметра </w:t>
      </w:r>
      <w:r w:rsidRPr="00C915F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C915F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C915F2">
        <w:rPr>
          <w:rFonts w:ascii="Times New Roman" w:eastAsia="Times New Roman" w:hAnsi="Times New Roman" w:cs="Times New Roman"/>
          <w:sz w:val="28"/>
          <w:szCs w:val="28"/>
        </w:rPr>
        <w:t xml:space="preserve"> Следует также заметить, что оба способа по показателю качества дают невысокую точность измерения, поскольку возможна низкая согласованность экспертов.</w:t>
      </w:r>
    </w:p>
    <w:p w:rsidR="001A6640" w:rsidRPr="00C915F2" w:rsidRDefault="001A6640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eastAsia="Times New Roman" w:hAnsi="Times New Roman" w:cs="Times New Roman"/>
          <w:sz w:val="28"/>
          <w:szCs w:val="28"/>
        </w:rPr>
        <w:t>Метод непосредственной оценки лучше применять в том случае, когда степень важности компонент сильно варьируется (в некоторых случаях компонента может вообще не учитываться). Метод ранжирования предназначен для тех случаев, когда необходима «строгая» расстановка приоритетов компонент, а также, когда нет возможности дать точную оценку важности между рассматриваемыми компонентами.</w:t>
      </w:r>
    </w:p>
    <w:p w:rsidR="001A6640" w:rsidRDefault="001A6640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eastAsia="Times New Roman" w:hAnsi="Times New Roman" w:cs="Times New Roman"/>
          <w:sz w:val="28"/>
          <w:szCs w:val="28"/>
        </w:rPr>
        <w:t>В некотором роде метод ранжирования можно рассматривать как частный случай метода непосредственной оценки.</w:t>
      </w:r>
    </w:p>
    <w:p w:rsidR="001A6640" w:rsidRDefault="001A6640" w:rsidP="001A664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Поскольку оба метода основаны на массовую теоретическую оценку, их применение в данной работе будет невозможна. Причиной отказа от этих способов расчета может также послужить и то, что в алгоритмах самообучения системы необходимо использование результатов работы предыдущих тактов системы. Поэтому возникает необходимость в разработке правильного алгоритма перерасчета весовых коэффициентов.</w:t>
      </w:r>
    </w:p>
    <w:p w:rsidR="00790698" w:rsidRDefault="00790698" w:rsidP="002708C2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D50C0" w:rsidRPr="005D50C0" w:rsidRDefault="005D50C0" w:rsidP="005D50C0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r w:rsidRPr="005D50C0">
        <w:rPr>
          <w:rFonts w:ascii="Times New Roman" w:hAnsi="Times New Roman" w:cs="Times New Roman"/>
          <w:b/>
          <w:sz w:val="30"/>
          <w:szCs w:val="30"/>
        </w:rPr>
        <w:lastRenderedPageBreak/>
        <w:t>2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Методика расчета весовых коэффициентов</w:t>
      </w:r>
    </w:p>
    <w:p w:rsidR="005D50C0" w:rsidRDefault="005D50C0" w:rsidP="005D50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/>
          <w:sz w:val="28"/>
          <w:szCs w:val="28"/>
          <w:lang w:val="en-US"/>
        </w:rPr>
      </w:pPr>
    </w:p>
    <w:p w:rsidR="00F4016E" w:rsidRDefault="00F4016E" w:rsidP="00F4016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016E" w:rsidRDefault="00F4016E" w:rsidP="00F4016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016E" w:rsidRPr="00230383" w:rsidRDefault="00F4016E" w:rsidP="00F4016E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8" w:name="_GoBack"/>
      <w:bookmarkEnd w:id="8"/>
      <w:proofErr w:type="gramStart"/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>.</w:t>
      </w:r>
      <w:r>
        <w:rPr>
          <w:rFonts w:ascii="Times New Roman" w:hAnsi="Times New Roman" w:cs="Times New Roman"/>
          <w:b/>
          <w:i/>
          <w:sz w:val="30"/>
          <w:szCs w:val="30"/>
        </w:rPr>
        <w:t>5</w:t>
      </w:r>
      <w:proofErr w:type="gramEnd"/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Алгоритм </w:t>
      </w:r>
      <w:r>
        <w:rPr>
          <w:rFonts w:ascii="Times New Roman" w:hAnsi="Times New Roman" w:cs="Times New Roman"/>
          <w:b/>
          <w:i/>
          <w:sz w:val="30"/>
          <w:szCs w:val="30"/>
        </w:rPr>
        <w:t>классификации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радиолокационных целей.</w:t>
      </w:r>
    </w:p>
    <w:p w:rsidR="00F4016E" w:rsidRDefault="00F4016E" w:rsidP="00F4016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4016E" w:rsidRPr="00D71FDF" w:rsidRDefault="00F4016E" w:rsidP="00F4016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2.3, которую мы получили в предыдущем пункте, рассчитывает апостериорную вероятность только по одному рассматриваемому признаку. Из этого следует, что мы должны расширить возможности данной формулы на произвольное количество признаков классов. Воспользуемся формулой 1.5. Пояснением к ней служит то, что функцию с вектором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признаков можно разложить на произведение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7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простых функций одного признака при условии, что эти признаки независимы между собой. Заменив простые функции выражением 2.2, получим следующее: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6568"/>
        <w:gridCol w:w="1406"/>
      </w:tblGrid>
      <w:tr w:rsidR="00F4016E" w:rsidTr="00C7050B">
        <w:trPr>
          <w:jc w:val="center"/>
        </w:trPr>
        <w:tc>
          <w:tcPr>
            <w:tcW w:w="1435" w:type="dxa"/>
            <w:vAlign w:val="center"/>
          </w:tcPr>
          <w:p w:rsidR="00F4016E" w:rsidRDefault="00F4016E" w:rsidP="00C7050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F4016E" w:rsidRPr="007D67E5" w:rsidRDefault="00F4016E" w:rsidP="00C7050B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Pr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F4016E" w:rsidRDefault="00F4016E" w:rsidP="00C7050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4016E" w:rsidRDefault="00F4016E" w:rsidP="00F4016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C9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2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признаков;</w:t>
      </w:r>
    </w:p>
    <w:p w:rsidR="00F4016E" w:rsidRDefault="00F4016E" w:rsidP="00F4016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заменим в формуле 1.4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выражением из формулы 2.5. Исходя из всех этих выводов, получаем следующую формулу для алгоритма классификации.</w:t>
      </w:r>
    </w:p>
    <w:tbl>
      <w:tblPr>
        <w:tblStyle w:val="a9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6612"/>
        <w:gridCol w:w="1390"/>
      </w:tblGrid>
      <w:tr w:rsidR="00F4016E" w:rsidTr="00C7050B">
        <w:trPr>
          <w:jc w:val="center"/>
        </w:trPr>
        <w:tc>
          <w:tcPr>
            <w:tcW w:w="1435" w:type="dxa"/>
            <w:vAlign w:val="center"/>
          </w:tcPr>
          <w:p w:rsidR="00F4016E" w:rsidRDefault="00F4016E" w:rsidP="00C7050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F4016E" w:rsidRPr="007D67E5" w:rsidRDefault="00F4016E" w:rsidP="00C7050B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Pr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Symbol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  <m:r>
                              <w:rPr>
                                <w:rFonts w:ascii="Cambria Math" w:hAnsi="Symbol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Symbol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)</m:t>
                            </m:r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Symbol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Symbol" w:cs="Times New Roman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Symbol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F4016E" w:rsidRDefault="00F4016E" w:rsidP="00C7050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  <w:r w:rsidRPr="00515808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E7851" w:rsidRPr="00F4016E" w:rsidRDefault="006E7851" w:rsidP="005D50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NewRoman" w:hAnsi="Times New Roman"/>
          <w:sz w:val="28"/>
          <w:szCs w:val="28"/>
        </w:rPr>
      </w:pPr>
    </w:p>
    <w:p w:rsidR="00F36BFF" w:rsidRPr="00230383" w:rsidRDefault="00F4016E" w:rsidP="00F36BFF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484172830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3</w:t>
      </w:r>
      <w:proofErr w:type="gramEnd"/>
      <w:r w:rsidR="00F36BFF"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36BFF">
        <w:rPr>
          <w:rFonts w:ascii="Times New Roman" w:hAnsi="Times New Roman" w:cs="Times New Roman"/>
          <w:b/>
          <w:sz w:val="30"/>
          <w:szCs w:val="30"/>
        </w:rPr>
        <w:t>Результаты</w:t>
      </w:r>
      <w:bookmarkEnd w:id="9"/>
    </w:p>
    <w:p w:rsidR="00F36BFF" w:rsidRDefault="00F36BFF" w:rsidP="00F36BF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6BFF" w:rsidRDefault="00F36BFF" w:rsidP="00F3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36BFF" w:rsidRPr="007B57E6" w:rsidRDefault="00F36BFF" w:rsidP="007B57E6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0" w:name="_Toc484172831"/>
      <w:r>
        <w:rPr>
          <w:rFonts w:ascii="Times New Roman" w:hAnsi="Times New Roman" w:cs="Times New Roman"/>
          <w:b/>
          <w:sz w:val="30"/>
          <w:szCs w:val="30"/>
        </w:rPr>
        <w:lastRenderedPageBreak/>
        <w:t>5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Заключение</w:t>
      </w:r>
      <w:bookmarkEnd w:id="10"/>
    </w:p>
    <w:p w:rsidR="000A1ECD" w:rsidRDefault="000A1ECD" w:rsidP="000A1ECD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предложена методика автоматизированного расчета весовых коэффициентов. </w:t>
      </w:r>
    </w:p>
    <w:p w:rsidR="000A1ECD" w:rsidRPr="00F20827" w:rsidRDefault="000A1ECD" w:rsidP="000A1ECD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обзора статистических методов были рассмотрены три основные стратегии и показан наилучший метод классификации – стратегия Байеса. Проведя анализа известных методов расчетов весовых коэффициентов, была поставлена задача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нового подхода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сокращающего время расчетов весов.</w:t>
      </w:r>
    </w:p>
    <w:p w:rsidR="000A1ECD" w:rsidRDefault="000A1ECD" w:rsidP="000A1ECD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проведен вывод формулы для пересчета весовых коэффициентов с использованием формулы Байеса. На ее основе был предложен алгоритм обучения, а также техническая реализация алгоритма классификации радиолокационных целей.</w:t>
      </w:r>
    </w:p>
    <w:p w:rsidR="000A1ECD" w:rsidRDefault="000A1ECD" w:rsidP="000A1ECD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24C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третьей части работы рассмотрены технические и программные особенности системы. Проведен анализ по выбору БД, наиболее соответствующей требованиям системы. Также показаны 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подключение к проекту. Рассмотрен интерфейс системы с кратким пояснением его функционирования. Описана программная реализация вышеизложенных алгоритмов.</w:t>
      </w:r>
    </w:p>
    <w:p w:rsidR="000A1ECD" w:rsidRDefault="000A1ECD" w:rsidP="000A1EC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Результатом данной работы является методика, а также программное обеспечение нахождения весовых коэффициентов, определяющих степень значимости априорной информации. Было успешно выполнена задача сокращения времени расчета весов, также показан недостаток, такой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ресурсозатратность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6BFF" w:rsidRPr="000A1ECD" w:rsidRDefault="000A1ECD" w:rsidP="000A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1ECD">
        <w:rPr>
          <w:rFonts w:ascii="Times New Roman" w:hAnsi="Times New Roman" w:cs="Times New Roman"/>
          <w:sz w:val="28"/>
          <w:szCs w:val="28"/>
        </w:rPr>
        <w:t xml:space="preserve">Таким образом, результатом выпускной квалификационной работы является созданная </w:t>
      </w:r>
      <w:r w:rsidRPr="000A1E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автоматизированной система классификации радиолокационных целей, в основе которой лежит байесовский </w:t>
      </w:r>
      <w:r w:rsidRPr="000A1ECD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классификатор. К дополнительным возможностям данной системы можно отнести самообучение, а также хранение всех результатов селекции.</w:t>
      </w:r>
    </w:p>
    <w:p w:rsidR="007B57E6" w:rsidRPr="00230383" w:rsidRDefault="007B57E6" w:rsidP="007B57E6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484172832"/>
      <w:r>
        <w:rPr>
          <w:rFonts w:ascii="Times New Roman" w:hAnsi="Times New Roman" w:cs="Times New Roman"/>
          <w:b/>
          <w:sz w:val="30"/>
          <w:szCs w:val="30"/>
        </w:rPr>
        <w:lastRenderedPageBreak/>
        <w:t>6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Приложение</w:t>
      </w:r>
      <w:bookmarkEnd w:id="11"/>
    </w:p>
    <w:p w:rsidR="007B57E6" w:rsidRDefault="007B57E6" w:rsidP="007B57E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B57E6" w:rsidRPr="00230383" w:rsidRDefault="007B57E6" w:rsidP="007B57E6">
      <w:pPr>
        <w:keepNext/>
        <w:pageBreakBefore/>
        <w:spacing w:before="100" w:beforeAutospacing="1" w:after="100" w:afterAutospacing="1" w:line="360" w:lineRule="auto"/>
        <w:ind w:firstLine="720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484172833"/>
      <w:r>
        <w:rPr>
          <w:rFonts w:ascii="Times New Roman" w:hAnsi="Times New Roman" w:cs="Times New Roman"/>
          <w:b/>
          <w:sz w:val="30"/>
          <w:szCs w:val="30"/>
        </w:rPr>
        <w:lastRenderedPageBreak/>
        <w:t>7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Список литературы</w:t>
      </w:r>
      <w:bookmarkEnd w:id="12"/>
    </w:p>
    <w:p w:rsidR="007B57E6" w:rsidRDefault="007B57E6" w:rsidP="007B57E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483B" w:rsidRPr="00A6483B" w:rsidRDefault="00A6483B" w:rsidP="00A6483B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Style w:val="apple-converted-space"/>
          <w:rFonts w:ascii="Times New Roman" w:hAnsi="Times New Roman"/>
          <w:sz w:val="28"/>
          <w:szCs w:val="28"/>
        </w:rPr>
      </w:pPr>
      <w:proofErr w:type="spellStart"/>
      <w:r w:rsidRPr="006A4D36">
        <w:rPr>
          <w:rFonts w:ascii="Times New Roman" w:hAnsi="Times New Roman"/>
          <w:sz w:val="28"/>
          <w:szCs w:val="28"/>
        </w:rPr>
        <w:t>Ширман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Я.Д., </w:t>
      </w:r>
      <w:proofErr w:type="spellStart"/>
      <w:r w:rsidRPr="006A4D36">
        <w:rPr>
          <w:rFonts w:ascii="Times New Roman" w:hAnsi="Times New Roman"/>
          <w:sz w:val="28"/>
          <w:szCs w:val="28"/>
        </w:rPr>
        <w:t>Манжос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В.Н. Теория и техника обработки радиолокационной информации на фоне помех. М.: Радио и связь, 1981. 416 с. </w:t>
      </w:r>
    </w:p>
    <w:p w:rsidR="007B57E6" w:rsidRPr="007B57E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ahoma" w:hAnsi="Tahoma" w:cs="Tahoma"/>
          <w:b/>
          <w:bCs/>
          <w:color w:val="404040"/>
          <w:sz w:val="18"/>
          <w:szCs w:val="18"/>
          <w:shd w:val="clear" w:color="auto" w:fill="FFFFFF"/>
        </w:rPr>
        <w:t> </w:t>
      </w:r>
      <w:r w:rsidRPr="007B57E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Селекция и распознавание на основе локационной </w:t>
      </w:r>
      <w:proofErr w:type="gramStart"/>
      <w:r w:rsidRPr="007B57E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информации./</w:t>
      </w:r>
      <w:proofErr w:type="gramEnd"/>
      <w:r w:rsidRPr="007B57E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А.Л. Горелик, Ю.Л. Барабаш, О.В. Кривошеев, С.С. Эпштейн</w:t>
      </w:r>
      <w:r w:rsidRPr="007B57E6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; Под. ред.  </w:t>
      </w:r>
      <w:r w:rsidRPr="007B57E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А.Л. Горелика. – М.: Радио и связь, 1990. – 240 с.</w:t>
      </w:r>
    </w:p>
    <w:p w:rsidR="007B57E6" w:rsidRPr="007B57E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57E6">
        <w:rPr>
          <w:rFonts w:ascii="Times New Roman" w:hAnsi="Times New Roman" w:cs="Times New Roman"/>
          <w:sz w:val="28"/>
          <w:szCs w:val="28"/>
        </w:rPr>
        <w:t>Щит России: системы противоракетной обороны. — М.: Издательство МГТУ им. Н.Э. Баумана, 2009. — 504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A4D36">
        <w:rPr>
          <w:rFonts w:ascii="Times New Roman" w:hAnsi="Times New Roman"/>
          <w:sz w:val="28"/>
          <w:szCs w:val="28"/>
        </w:rPr>
        <w:t>Селекция и распознавание на основе локационной информации /А.Л. Горелик, Ю.Л. Барабаш, О.В. Кривошеев, С. Эпштейн / Под ред. А.Л. Горелика. - М.: Радио и связь, 1990. - 240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A4D36">
        <w:rPr>
          <w:rFonts w:ascii="Times New Roman" w:hAnsi="Times New Roman"/>
          <w:sz w:val="28"/>
          <w:szCs w:val="28"/>
        </w:rPr>
        <w:t>Френкс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, Л. Теория </w:t>
      </w:r>
      <w:proofErr w:type="gramStart"/>
      <w:r w:rsidRPr="006A4D36">
        <w:rPr>
          <w:rFonts w:ascii="Times New Roman" w:hAnsi="Times New Roman"/>
          <w:sz w:val="28"/>
          <w:szCs w:val="28"/>
        </w:rPr>
        <w:t>сигналов :</w:t>
      </w:r>
      <w:proofErr w:type="gramEnd"/>
      <w:r w:rsidRPr="006A4D36">
        <w:rPr>
          <w:rFonts w:ascii="Times New Roman" w:hAnsi="Times New Roman"/>
          <w:sz w:val="28"/>
          <w:szCs w:val="28"/>
        </w:rPr>
        <w:t xml:space="preserve"> перевод с англ. / Л. </w:t>
      </w:r>
      <w:proofErr w:type="spellStart"/>
      <w:r w:rsidRPr="006A4D36">
        <w:rPr>
          <w:rFonts w:ascii="Times New Roman" w:hAnsi="Times New Roman"/>
          <w:sz w:val="28"/>
          <w:szCs w:val="28"/>
        </w:rPr>
        <w:t>Френкс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; под ред. Д. Е. </w:t>
      </w:r>
      <w:proofErr w:type="spellStart"/>
      <w:r w:rsidRPr="006A4D36">
        <w:rPr>
          <w:rFonts w:ascii="Times New Roman" w:hAnsi="Times New Roman"/>
          <w:sz w:val="28"/>
          <w:szCs w:val="28"/>
        </w:rPr>
        <w:t>Вакмана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6A4D36">
        <w:rPr>
          <w:rFonts w:ascii="Times New Roman" w:hAnsi="Times New Roman"/>
          <w:sz w:val="28"/>
          <w:szCs w:val="28"/>
        </w:rPr>
        <w:t>М. :</w:t>
      </w:r>
      <w:proofErr w:type="gramEnd"/>
      <w:r w:rsidRPr="006A4D36">
        <w:rPr>
          <w:rFonts w:ascii="Times New Roman" w:hAnsi="Times New Roman"/>
          <w:sz w:val="28"/>
          <w:szCs w:val="28"/>
        </w:rPr>
        <w:t xml:space="preserve"> Советское радио, 1974. – 344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A4D36">
        <w:rPr>
          <w:rFonts w:ascii="Times New Roman" w:hAnsi="Times New Roman"/>
          <w:sz w:val="28"/>
          <w:szCs w:val="28"/>
        </w:rPr>
        <w:t>Горелик А.Л., Скрипкин В.А. Методы распознавания. М.: Высшая школа, 1977. — 262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A4D36">
        <w:rPr>
          <w:rFonts w:ascii="Times New Roman" w:hAnsi="Times New Roman"/>
          <w:sz w:val="28"/>
          <w:szCs w:val="28"/>
        </w:rPr>
        <w:t>Фукунага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К. Введение в статистическую теорию распознавания образов.: Пер. с англ. М.: Наука, главная редакция физико-математической литературы, 1979. - 368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A4D36">
        <w:rPr>
          <w:rFonts w:ascii="Times New Roman" w:hAnsi="Times New Roman"/>
          <w:sz w:val="28"/>
          <w:szCs w:val="28"/>
        </w:rPr>
        <w:t xml:space="preserve">Чернова Н. И. Математическая статистика: Учеб. пособие / </w:t>
      </w:r>
      <w:proofErr w:type="spellStart"/>
      <w:r w:rsidRPr="006A4D36">
        <w:rPr>
          <w:rFonts w:ascii="Times New Roman" w:hAnsi="Times New Roman"/>
          <w:sz w:val="28"/>
          <w:szCs w:val="28"/>
        </w:rPr>
        <w:t>Новосиб</w:t>
      </w:r>
      <w:proofErr w:type="spellEnd"/>
      <w:r w:rsidRPr="006A4D36">
        <w:rPr>
          <w:rFonts w:ascii="Times New Roman" w:hAnsi="Times New Roman"/>
          <w:sz w:val="28"/>
          <w:szCs w:val="28"/>
        </w:rPr>
        <w:t>. гос. ун-т. Новосибирск, 2007. 148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A4D36">
        <w:rPr>
          <w:rFonts w:ascii="Times New Roman" w:hAnsi="Times New Roman"/>
          <w:sz w:val="28"/>
          <w:szCs w:val="28"/>
        </w:rPr>
        <w:t>Блекуэлл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Д., </w:t>
      </w:r>
      <w:proofErr w:type="spellStart"/>
      <w:r w:rsidRPr="006A4D36">
        <w:rPr>
          <w:rFonts w:ascii="Times New Roman" w:hAnsi="Times New Roman"/>
          <w:sz w:val="28"/>
          <w:szCs w:val="28"/>
        </w:rPr>
        <w:t>Гиршик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М.А. Теория игр и статистических решений. М.: ИЛ, </w:t>
      </w:r>
      <w:proofErr w:type="gramStart"/>
      <w:r w:rsidRPr="006A4D36">
        <w:rPr>
          <w:rFonts w:ascii="Times New Roman" w:hAnsi="Times New Roman"/>
          <w:sz w:val="28"/>
          <w:szCs w:val="28"/>
        </w:rPr>
        <w:t>1958.-</w:t>
      </w:r>
      <w:proofErr w:type="gramEnd"/>
      <w:r w:rsidRPr="006A4D36">
        <w:rPr>
          <w:rFonts w:ascii="Times New Roman" w:hAnsi="Times New Roman"/>
          <w:sz w:val="28"/>
          <w:szCs w:val="28"/>
        </w:rPr>
        <w:t>374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A4D36">
        <w:rPr>
          <w:rFonts w:ascii="Times New Roman" w:hAnsi="Times New Roman"/>
          <w:sz w:val="28"/>
          <w:szCs w:val="28"/>
        </w:rPr>
        <w:t>Татузов</w:t>
      </w:r>
      <w:proofErr w:type="spellEnd"/>
      <w:r w:rsidRPr="006A4D36">
        <w:rPr>
          <w:rFonts w:ascii="Times New Roman" w:hAnsi="Times New Roman"/>
          <w:sz w:val="28"/>
          <w:szCs w:val="28"/>
        </w:rPr>
        <w:t xml:space="preserve"> А.Л. Нейронные сети в задачах радиолокации. М.: Радиотехника, 2009. 432 с.</w:t>
      </w:r>
    </w:p>
    <w:p w:rsidR="007B57E6" w:rsidRPr="006023BE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A4D36">
        <w:rPr>
          <w:rFonts w:ascii="Times New Roman" w:hAnsi="Times New Roman"/>
          <w:sz w:val="28"/>
          <w:szCs w:val="28"/>
        </w:rPr>
        <w:t>Сенин А.Г. Распознавание случайных сигналов. Новосибирск: Наука. Сибирское отделение. 1974. 76 с.</w:t>
      </w:r>
    </w:p>
    <w:p w:rsidR="007B57E6" w:rsidRPr="006A4D36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6A4D36">
        <w:rPr>
          <w:rFonts w:ascii="Times New Roman" w:hAnsi="Times New Roman"/>
          <w:sz w:val="28"/>
          <w:szCs w:val="28"/>
        </w:rPr>
        <w:t>Фомин В.Н. Рекуррентное оценивание и адаптивная фильтрация. — М.: Наука. 1984. 288 с.</w:t>
      </w:r>
    </w:p>
    <w:p w:rsidR="007B57E6" w:rsidRPr="006023BE" w:rsidRDefault="007B57E6" w:rsidP="007B57E6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6A4D36">
        <w:rPr>
          <w:rFonts w:ascii="Times New Roman" w:hAnsi="Times New Roman"/>
          <w:sz w:val="28"/>
          <w:szCs w:val="28"/>
        </w:rPr>
        <w:lastRenderedPageBreak/>
        <w:t xml:space="preserve">Цифровая обработка изображений в информационных системах: Учебное пособие / И.С. </w:t>
      </w:r>
      <w:proofErr w:type="spellStart"/>
      <w:r w:rsidRPr="006A4D36">
        <w:rPr>
          <w:rFonts w:ascii="Times New Roman" w:hAnsi="Times New Roman"/>
          <w:sz w:val="28"/>
          <w:szCs w:val="28"/>
        </w:rPr>
        <w:t>Грузман</w:t>
      </w:r>
      <w:proofErr w:type="spellEnd"/>
      <w:r w:rsidRPr="006A4D36">
        <w:rPr>
          <w:rFonts w:ascii="Times New Roman" w:hAnsi="Times New Roman"/>
          <w:sz w:val="28"/>
          <w:szCs w:val="28"/>
        </w:rPr>
        <w:t>, В.С. Киричук и др. - Новосибирск, НГТУ, 2002. - 352 с.</w:t>
      </w:r>
    </w:p>
    <w:p w:rsidR="007B57E6" w:rsidRPr="000F13E5" w:rsidRDefault="007B57E6" w:rsidP="00F3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sectPr w:rsidR="007B57E6" w:rsidRPr="000F13E5" w:rsidSect="0090189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A8" w:rsidRDefault="005D70A8" w:rsidP="00F70ACF">
      <w:pPr>
        <w:spacing w:after="0" w:line="240" w:lineRule="auto"/>
      </w:pPr>
      <w:r>
        <w:separator/>
      </w:r>
    </w:p>
  </w:endnote>
  <w:endnote w:type="continuationSeparator" w:id="0">
    <w:p w:rsidR="005D70A8" w:rsidRDefault="005D70A8" w:rsidP="00F7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A8" w:rsidRDefault="005D70A8" w:rsidP="00F70ACF">
      <w:pPr>
        <w:spacing w:after="0" w:line="240" w:lineRule="auto"/>
      </w:pPr>
      <w:r>
        <w:separator/>
      </w:r>
    </w:p>
  </w:footnote>
  <w:footnote w:type="continuationSeparator" w:id="0">
    <w:p w:rsidR="005D70A8" w:rsidRDefault="005D70A8" w:rsidP="00F7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907979"/>
      <w:docPartObj>
        <w:docPartGallery w:val="Page Numbers (Top of Page)"/>
        <w:docPartUnique/>
      </w:docPartObj>
    </w:sdtPr>
    <w:sdtContent>
      <w:p w:rsidR="00C7050B" w:rsidRDefault="00C7050B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3A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7050B" w:rsidRDefault="00C7050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 w15:restartNumberingAfterBreak="0">
    <w:nsid w:val="00266B1B"/>
    <w:multiLevelType w:val="multilevel"/>
    <w:tmpl w:val="8CB2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574445"/>
    <w:multiLevelType w:val="hybridMultilevel"/>
    <w:tmpl w:val="13167B12"/>
    <w:lvl w:ilvl="0" w:tplc="5A107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18C7525"/>
    <w:multiLevelType w:val="hybridMultilevel"/>
    <w:tmpl w:val="9B50D894"/>
    <w:lvl w:ilvl="0" w:tplc="F61077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474133B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5A5C6F"/>
    <w:multiLevelType w:val="hybridMultilevel"/>
    <w:tmpl w:val="F11A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42897"/>
    <w:multiLevelType w:val="hybridMultilevel"/>
    <w:tmpl w:val="CB70F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651B1E"/>
    <w:multiLevelType w:val="hybridMultilevel"/>
    <w:tmpl w:val="F6F6C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504A25"/>
    <w:multiLevelType w:val="hybridMultilevel"/>
    <w:tmpl w:val="77BE3D7C"/>
    <w:lvl w:ilvl="0" w:tplc="F6107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157C8"/>
    <w:multiLevelType w:val="hybridMultilevel"/>
    <w:tmpl w:val="DB82CD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3E6525"/>
    <w:multiLevelType w:val="hybridMultilevel"/>
    <w:tmpl w:val="F0268C3A"/>
    <w:lvl w:ilvl="0" w:tplc="F6107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948F0"/>
    <w:multiLevelType w:val="hybridMultilevel"/>
    <w:tmpl w:val="8EA6D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7735CE"/>
    <w:multiLevelType w:val="hybridMultilevel"/>
    <w:tmpl w:val="D760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04269"/>
    <w:multiLevelType w:val="hybridMultilevel"/>
    <w:tmpl w:val="D89670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A66753"/>
    <w:multiLevelType w:val="multilevel"/>
    <w:tmpl w:val="3A38D7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0FD3412"/>
    <w:multiLevelType w:val="hybridMultilevel"/>
    <w:tmpl w:val="BB648E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547D4"/>
    <w:multiLevelType w:val="hybridMultilevel"/>
    <w:tmpl w:val="868C12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EC3F31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502258"/>
    <w:multiLevelType w:val="hybridMultilevel"/>
    <w:tmpl w:val="74F8D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0C29BE"/>
    <w:multiLevelType w:val="hybridMultilevel"/>
    <w:tmpl w:val="C2466B8C"/>
    <w:lvl w:ilvl="0" w:tplc="20F81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766D2A"/>
    <w:multiLevelType w:val="hybridMultilevel"/>
    <w:tmpl w:val="668C8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01DDC"/>
    <w:multiLevelType w:val="hybridMultilevel"/>
    <w:tmpl w:val="56742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90E18"/>
    <w:multiLevelType w:val="hybridMultilevel"/>
    <w:tmpl w:val="D99CF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D3CC8"/>
    <w:multiLevelType w:val="hybridMultilevel"/>
    <w:tmpl w:val="C3D079C4"/>
    <w:lvl w:ilvl="0" w:tplc="F316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447DF"/>
    <w:multiLevelType w:val="hybridMultilevel"/>
    <w:tmpl w:val="E8AC8E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666FD5"/>
    <w:multiLevelType w:val="hybridMultilevel"/>
    <w:tmpl w:val="2480C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07AB0"/>
    <w:multiLevelType w:val="hybridMultilevel"/>
    <w:tmpl w:val="0778C94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19"/>
  </w:num>
  <w:num w:numId="5">
    <w:abstractNumId w:val="22"/>
  </w:num>
  <w:num w:numId="6">
    <w:abstractNumId w:val="10"/>
  </w:num>
  <w:num w:numId="7">
    <w:abstractNumId w:val="11"/>
  </w:num>
  <w:num w:numId="8">
    <w:abstractNumId w:val="20"/>
  </w:num>
  <w:num w:numId="9">
    <w:abstractNumId w:val="17"/>
  </w:num>
  <w:num w:numId="10">
    <w:abstractNumId w:val="8"/>
  </w:num>
  <w:num w:numId="11">
    <w:abstractNumId w:val="28"/>
  </w:num>
  <w:num w:numId="12">
    <w:abstractNumId w:val="9"/>
  </w:num>
  <w:num w:numId="13">
    <w:abstractNumId w:val="15"/>
  </w:num>
  <w:num w:numId="14">
    <w:abstractNumId w:val="18"/>
  </w:num>
  <w:num w:numId="15">
    <w:abstractNumId w:val="26"/>
  </w:num>
  <w:num w:numId="16">
    <w:abstractNumId w:val="29"/>
  </w:num>
  <w:num w:numId="17">
    <w:abstractNumId w:val="13"/>
  </w:num>
  <w:num w:numId="18">
    <w:abstractNumId w:val="5"/>
  </w:num>
  <w:num w:numId="19">
    <w:abstractNumId w:val="30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16"/>
  </w:num>
  <w:num w:numId="26">
    <w:abstractNumId w:val="27"/>
  </w:num>
  <w:num w:numId="27">
    <w:abstractNumId w:val="21"/>
  </w:num>
  <w:num w:numId="28">
    <w:abstractNumId w:val="23"/>
  </w:num>
  <w:num w:numId="29">
    <w:abstractNumId w:val="14"/>
  </w:num>
  <w:num w:numId="30">
    <w:abstractNumId w:val="12"/>
  </w:num>
  <w:num w:numId="31">
    <w:abstractNumId w:val="1"/>
    <w:lvlOverride w:ilvl="0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CF"/>
    <w:rsid w:val="00030055"/>
    <w:rsid w:val="000413C8"/>
    <w:rsid w:val="00071B2D"/>
    <w:rsid w:val="000754F0"/>
    <w:rsid w:val="000863AF"/>
    <w:rsid w:val="00092105"/>
    <w:rsid w:val="0009310A"/>
    <w:rsid w:val="00095A8D"/>
    <w:rsid w:val="00096651"/>
    <w:rsid w:val="000A1ECD"/>
    <w:rsid w:val="000A2875"/>
    <w:rsid w:val="000C0AD7"/>
    <w:rsid w:val="000C166A"/>
    <w:rsid w:val="000C41BD"/>
    <w:rsid w:val="000D092D"/>
    <w:rsid w:val="000D45F5"/>
    <w:rsid w:val="000E7D2E"/>
    <w:rsid w:val="000F076C"/>
    <w:rsid w:val="000F13E5"/>
    <w:rsid w:val="001018B8"/>
    <w:rsid w:val="00101AD4"/>
    <w:rsid w:val="00116EDB"/>
    <w:rsid w:val="0013440C"/>
    <w:rsid w:val="00137CA8"/>
    <w:rsid w:val="0014340D"/>
    <w:rsid w:val="00144085"/>
    <w:rsid w:val="001465D7"/>
    <w:rsid w:val="00152703"/>
    <w:rsid w:val="0017248D"/>
    <w:rsid w:val="00174643"/>
    <w:rsid w:val="00175376"/>
    <w:rsid w:val="00181399"/>
    <w:rsid w:val="00184231"/>
    <w:rsid w:val="00184D4D"/>
    <w:rsid w:val="001978DB"/>
    <w:rsid w:val="001A1EA5"/>
    <w:rsid w:val="001A6640"/>
    <w:rsid w:val="001B1945"/>
    <w:rsid w:val="001B286D"/>
    <w:rsid w:val="001B4278"/>
    <w:rsid w:val="001C0396"/>
    <w:rsid w:val="001D466B"/>
    <w:rsid w:val="001D46C5"/>
    <w:rsid w:val="001F0DD1"/>
    <w:rsid w:val="001F275E"/>
    <w:rsid w:val="001F3907"/>
    <w:rsid w:val="002006D9"/>
    <w:rsid w:val="00212F6F"/>
    <w:rsid w:val="00213848"/>
    <w:rsid w:val="00220E4F"/>
    <w:rsid w:val="0022360B"/>
    <w:rsid w:val="002253BC"/>
    <w:rsid w:val="00233441"/>
    <w:rsid w:val="0024055C"/>
    <w:rsid w:val="00255906"/>
    <w:rsid w:val="002708C2"/>
    <w:rsid w:val="00281209"/>
    <w:rsid w:val="00292D9D"/>
    <w:rsid w:val="002A10A7"/>
    <w:rsid w:val="002B03FF"/>
    <w:rsid w:val="002B3B93"/>
    <w:rsid w:val="002C7FBB"/>
    <w:rsid w:val="002E0ED9"/>
    <w:rsid w:val="002E377A"/>
    <w:rsid w:val="002F0525"/>
    <w:rsid w:val="002F1B05"/>
    <w:rsid w:val="002F48AB"/>
    <w:rsid w:val="00304F5B"/>
    <w:rsid w:val="00305575"/>
    <w:rsid w:val="00311486"/>
    <w:rsid w:val="003114CB"/>
    <w:rsid w:val="00315C42"/>
    <w:rsid w:val="00336805"/>
    <w:rsid w:val="00336CF5"/>
    <w:rsid w:val="00362F6A"/>
    <w:rsid w:val="00363689"/>
    <w:rsid w:val="00374B48"/>
    <w:rsid w:val="003901BA"/>
    <w:rsid w:val="003C39C6"/>
    <w:rsid w:val="003D2077"/>
    <w:rsid w:val="003D6031"/>
    <w:rsid w:val="003F6F34"/>
    <w:rsid w:val="00403144"/>
    <w:rsid w:val="00403D88"/>
    <w:rsid w:val="0041292A"/>
    <w:rsid w:val="00416350"/>
    <w:rsid w:val="0042560A"/>
    <w:rsid w:val="00433E9F"/>
    <w:rsid w:val="00437B5B"/>
    <w:rsid w:val="00443ABB"/>
    <w:rsid w:val="00451B7E"/>
    <w:rsid w:val="00460D3F"/>
    <w:rsid w:val="00480709"/>
    <w:rsid w:val="00480C79"/>
    <w:rsid w:val="00482079"/>
    <w:rsid w:val="004864F5"/>
    <w:rsid w:val="00491B75"/>
    <w:rsid w:val="004A4A76"/>
    <w:rsid w:val="004A579D"/>
    <w:rsid w:val="004C596F"/>
    <w:rsid w:val="004D01BD"/>
    <w:rsid w:val="004D1A93"/>
    <w:rsid w:val="004D631A"/>
    <w:rsid w:val="004E4DA1"/>
    <w:rsid w:val="005054A5"/>
    <w:rsid w:val="00506610"/>
    <w:rsid w:val="005117A3"/>
    <w:rsid w:val="005137B5"/>
    <w:rsid w:val="00516A19"/>
    <w:rsid w:val="005309F2"/>
    <w:rsid w:val="005312AB"/>
    <w:rsid w:val="00544405"/>
    <w:rsid w:val="00552490"/>
    <w:rsid w:val="005527E0"/>
    <w:rsid w:val="005570D8"/>
    <w:rsid w:val="0057050C"/>
    <w:rsid w:val="00575E9D"/>
    <w:rsid w:val="005813A8"/>
    <w:rsid w:val="00586DC4"/>
    <w:rsid w:val="00594C09"/>
    <w:rsid w:val="005A147E"/>
    <w:rsid w:val="005A1D0B"/>
    <w:rsid w:val="005C4B9E"/>
    <w:rsid w:val="005C62FA"/>
    <w:rsid w:val="005D50C0"/>
    <w:rsid w:val="005D70A8"/>
    <w:rsid w:val="005E15EC"/>
    <w:rsid w:val="0060095A"/>
    <w:rsid w:val="00605806"/>
    <w:rsid w:val="006120F0"/>
    <w:rsid w:val="00620E92"/>
    <w:rsid w:val="00630254"/>
    <w:rsid w:val="00631923"/>
    <w:rsid w:val="006331C7"/>
    <w:rsid w:val="00640D26"/>
    <w:rsid w:val="00640F4F"/>
    <w:rsid w:val="0065718F"/>
    <w:rsid w:val="00657469"/>
    <w:rsid w:val="00663790"/>
    <w:rsid w:val="006675FB"/>
    <w:rsid w:val="00681219"/>
    <w:rsid w:val="0068206F"/>
    <w:rsid w:val="00687FBD"/>
    <w:rsid w:val="00692BB1"/>
    <w:rsid w:val="00693190"/>
    <w:rsid w:val="006A0AF8"/>
    <w:rsid w:val="006A1C41"/>
    <w:rsid w:val="006A55EA"/>
    <w:rsid w:val="006A7751"/>
    <w:rsid w:val="006C461C"/>
    <w:rsid w:val="006E4EAB"/>
    <w:rsid w:val="006E7851"/>
    <w:rsid w:val="006F3895"/>
    <w:rsid w:val="00704FBE"/>
    <w:rsid w:val="007101EB"/>
    <w:rsid w:val="00711926"/>
    <w:rsid w:val="00721180"/>
    <w:rsid w:val="00735724"/>
    <w:rsid w:val="0075154F"/>
    <w:rsid w:val="007541D1"/>
    <w:rsid w:val="00754A51"/>
    <w:rsid w:val="0076167E"/>
    <w:rsid w:val="00772A8A"/>
    <w:rsid w:val="00776B8E"/>
    <w:rsid w:val="0078281E"/>
    <w:rsid w:val="00790698"/>
    <w:rsid w:val="00793305"/>
    <w:rsid w:val="00793A4D"/>
    <w:rsid w:val="00794410"/>
    <w:rsid w:val="007A49D5"/>
    <w:rsid w:val="007A614F"/>
    <w:rsid w:val="007B57E6"/>
    <w:rsid w:val="007C33F1"/>
    <w:rsid w:val="007D3C50"/>
    <w:rsid w:val="007D462B"/>
    <w:rsid w:val="007E33BF"/>
    <w:rsid w:val="007E5900"/>
    <w:rsid w:val="007F222F"/>
    <w:rsid w:val="0080694B"/>
    <w:rsid w:val="00807F9B"/>
    <w:rsid w:val="008205C0"/>
    <w:rsid w:val="00821EDB"/>
    <w:rsid w:val="00823AF5"/>
    <w:rsid w:val="00825410"/>
    <w:rsid w:val="00825DA7"/>
    <w:rsid w:val="00831FEE"/>
    <w:rsid w:val="00833B88"/>
    <w:rsid w:val="00843F5F"/>
    <w:rsid w:val="00851BC5"/>
    <w:rsid w:val="0085736B"/>
    <w:rsid w:val="00866F81"/>
    <w:rsid w:val="00871C17"/>
    <w:rsid w:val="00881E96"/>
    <w:rsid w:val="00885CFE"/>
    <w:rsid w:val="00893FB7"/>
    <w:rsid w:val="008A0B3C"/>
    <w:rsid w:val="008A213A"/>
    <w:rsid w:val="008A7DEE"/>
    <w:rsid w:val="008B4C3A"/>
    <w:rsid w:val="008F13D7"/>
    <w:rsid w:val="00901355"/>
    <w:rsid w:val="00901890"/>
    <w:rsid w:val="0090436D"/>
    <w:rsid w:val="009108B9"/>
    <w:rsid w:val="00913CE1"/>
    <w:rsid w:val="00941152"/>
    <w:rsid w:val="00976331"/>
    <w:rsid w:val="00981B1C"/>
    <w:rsid w:val="00984FCF"/>
    <w:rsid w:val="009A6456"/>
    <w:rsid w:val="009B0ECF"/>
    <w:rsid w:val="009B414A"/>
    <w:rsid w:val="009B780F"/>
    <w:rsid w:val="009C3B69"/>
    <w:rsid w:val="009C7CA6"/>
    <w:rsid w:val="009E1DA6"/>
    <w:rsid w:val="00A0018A"/>
    <w:rsid w:val="00A0585B"/>
    <w:rsid w:val="00A168A6"/>
    <w:rsid w:val="00A313BF"/>
    <w:rsid w:val="00A34BD1"/>
    <w:rsid w:val="00A424C3"/>
    <w:rsid w:val="00A52833"/>
    <w:rsid w:val="00A53CFE"/>
    <w:rsid w:val="00A60B96"/>
    <w:rsid w:val="00A6483B"/>
    <w:rsid w:val="00A66745"/>
    <w:rsid w:val="00A667C2"/>
    <w:rsid w:val="00A679DF"/>
    <w:rsid w:val="00A71380"/>
    <w:rsid w:val="00A84E96"/>
    <w:rsid w:val="00A90975"/>
    <w:rsid w:val="00A94888"/>
    <w:rsid w:val="00AA5456"/>
    <w:rsid w:val="00AB2EE9"/>
    <w:rsid w:val="00AD126C"/>
    <w:rsid w:val="00AD6707"/>
    <w:rsid w:val="00AE026B"/>
    <w:rsid w:val="00AE1B4C"/>
    <w:rsid w:val="00AE2173"/>
    <w:rsid w:val="00AE7748"/>
    <w:rsid w:val="00AF5DC0"/>
    <w:rsid w:val="00AF79C0"/>
    <w:rsid w:val="00B07E19"/>
    <w:rsid w:val="00B1210D"/>
    <w:rsid w:val="00B132BD"/>
    <w:rsid w:val="00B2198E"/>
    <w:rsid w:val="00B223F0"/>
    <w:rsid w:val="00B27700"/>
    <w:rsid w:val="00B277FA"/>
    <w:rsid w:val="00B44FB3"/>
    <w:rsid w:val="00B54599"/>
    <w:rsid w:val="00B555D7"/>
    <w:rsid w:val="00BA5441"/>
    <w:rsid w:val="00BA60F0"/>
    <w:rsid w:val="00BB257A"/>
    <w:rsid w:val="00BD2F6F"/>
    <w:rsid w:val="00BD4C66"/>
    <w:rsid w:val="00BE16C0"/>
    <w:rsid w:val="00BF4A67"/>
    <w:rsid w:val="00C10133"/>
    <w:rsid w:val="00C1013C"/>
    <w:rsid w:val="00C13690"/>
    <w:rsid w:val="00C362F7"/>
    <w:rsid w:val="00C40D02"/>
    <w:rsid w:val="00C41EA9"/>
    <w:rsid w:val="00C43FE6"/>
    <w:rsid w:val="00C50B8A"/>
    <w:rsid w:val="00C56926"/>
    <w:rsid w:val="00C67D4C"/>
    <w:rsid w:val="00C7050B"/>
    <w:rsid w:val="00C7432E"/>
    <w:rsid w:val="00C770A0"/>
    <w:rsid w:val="00C851BE"/>
    <w:rsid w:val="00C908E2"/>
    <w:rsid w:val="00C915F2"/>
    <w:rsid w:val="00C924E6"/>
    <w:rsid w:val="00CA24FB"/>
    <w:rsid w:val="00CA47CB"/>
    <w:rsid w:val="00CB4222"/>
    <w:rsid w:val="00CB5DDB"/>
    <w:rsid w:val="00CC632A"/>
    <w:rsid w:val="00CC6A48"/>
    <w:rsid w:val="00D00800"/>
    <w:rsid w:val="00D02AF3"/>
    <w:rsid w:val="00D2090B"/>
    <w:rsid w:val="00D315BF"/>
    <w:rsid w:val="00D35F0A"/>
    <w:rsid w:val="00D42643"/>
    <w:rsid w:val="00D449EB"/>
    <w:rsid w:val="00D67A50"/>
    <w:rsid w:val="00D71FDF"/>
    <w:rsid w:val="00D87276"/>
    <w:rsid w:val="00DA7EB0"/>
    <w:rsid w:val="00DC29F6"/>
    <w:rsid w:val="00DC4499"/>
    <w:rsid w:val="00DC5C2A"/>
    <w:rsid w:val="00DD2912"/>
    <w:rsid w:val="00DE61B5"/>
    <w:rsid w:val="00DE7EF5"/>
    <w:rsid w:val="00DF0C65"/>
    <w:rsid w:val="00E07D40"/>
    <w:rsid w:val="00E13FB4"/>
    <w:rsid w:val="00E157D5"/>
    <w:rsid w:val="00E215AB"/>
    <w:rsid w:val="00E2264A"/>
    <w:rsid w:val="00E47E9C"/>
    <w:rsid w:val="00E50F39"/>
    <w:rsid w:val="00E56458"/>
    <w:rsid w:val="00E56676"/>
    <w:rsid w:val="00E65325"/>
    <w:rsid w:val="00E6708F"/>
    <w:rsid w:val="00E8186E"/>
    <w:rsid w:val="00E833B0"/>
    <w:rsid w:val="00E850F6"/>
    <w:rsid w:val="00E90A90"/>
    <w:rsid w:val="00E93B2E"/>
    <w:rsid w:val="00EB4300"/>
    <w:rsid w:val="00EB488E"/>
    <w:rsid w:val="00EC7D9C"/>
    <w:rsid w:val="00EC7EF8"/>
    <w:rsid w:val="00ED009E"/>
    <w:rsid w:val="00ED6455"/>
    <w:rsid w:val="00EF042F"/>
    <w:rsid w:val="00EF2BD7"/>
    <w:rsid w:val="00EF2FD5"/>
    <w:rsid w:val="00F032E5"/>
    <w:rsid w:val="00F034A2"/>
    <w:rsid w:val="00F16931"/>
    <w:rsid w:val="00F23017"/>
    <w:rsid w:val="00F24804"/>
    <w:rsid w:val="00F27BB3"/>
    <w:rsid w:val="00F339E1"/>
    <w:rsid w:val="00F36BFF"/>
    <w:rsid w:val="00F4016E"/>
    <w:rsid w:val="00F47C06"/>
    <w:rsid w:val="00F527DA"/>
    <w:rsid w:val="00F650E4"/>
    <w:rsid w:val="00F70ACF"/>
    <w:rsid w:val="00F77201"/>
    <w:rsid w:val="00FA0170"/>
    <w:rsid w:val="00FA2968"/>
    <w:rsid w:val="00FB2895"/>
    <w:rsid w:val="00FB713B"/>
    <w:rsid w:val="00FD2B34"/>
    <w:rsid w:val="00FF330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A189"/>
  <w15:docId w15:val="{D7B1FDDB-1959-48DE-AFBA-F4D69E70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EDB"/>
  </w:style>
  <w:style w:type="paragraph" w:styleId="1">
    <w:name w:val="heading 1"/>
    <w:basedOn w:val="a"/>
    <w:next w:val="a"/>
    <w:link w:val="10"/>
    <w:uiPriority w:val="9"/>
    <w:qFormat/>
    <w:rsid w:val="00F70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A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70AC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70ACF"/>
    <w:pPr>
      <w:spacing w:after="100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70ACF"/>
    <w:pPr>
      <w:spacing w:after="100"/>
      <w:ind w:left="220"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7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0A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7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7">
    <w:name w:val="Placeholder Text"/>
    <w:basedOn w:val="a0"/>
    <w:uiPriority w:val="99"/>
    <w:semiHidden/>
    <w:rsid w:val="00F70ACF"/>
    <w:rPr>
      <w:color w:val="808080"/>
    </w:rPr>
  </w:style>
  <w:style w:type="paragraph" w:styleId="a8">
    <w:name w:val="List Paragraph"/>
    <w:basedOn w:val="a"/>
    <w:uiPriority w:val="34"/>
    <w:qFormat/>
    <w:rsid w:val="00F70ACF"/>
    <w:pPr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1"/>
    <w:uiPriority w:val="59"/>
    <w:rsid w:val="00F70AC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">
    <w:name w:val="hl"/>
    <w:basedOn w:val="a0"/>
    <w:rsid w:val="00F70ACF"/>
  </w:style>
  <w:style w:type="paragraph" w:customStyle="1" w:styleId="210">
    <w:name w:val="Основной текст 21"/>
    <w:basedOn w:val="a"/>
    <w:rsid w:val="00F70ACF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F70AC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F70ACF"/>
    <w:rPr>
      <w:rFonts w:eastAsiaTheme="minorHAnsi"/>
      <w:lang w:eastAsia="en-US"/>
    </w:rPr>
  </w:style>
  <w:style w:type="paragraph" w:styleId="ac">
    <w:name w:val="footer"/>
    <w:basedOn w:val="a"/>
    <w:link w:val="ad"/>
    <w:uiPriority w:val="99"/>
    <w:unhideWhenUsed/>
    <w:rsid w:val="00F70AC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F70ACF"/>
    <w:rPr>
      <w:rFonts w:eastAsiaTheme="minorHAnsi"/>
      <w:lang w:eastAsia="en-US"/>
    </w:rPr>
  </w:style>
  <w:style w:type="paragraph" w:styleId="ae">
    <w:name w:val="No Spacing"/>
    <w:uiPriority w:val="1"/>
    <w:qFormat/>
    <w:rsid w:val="00F70ACF"/>
    <w:pPr>
      <w:spacing w:after="0" w:line="240" w:lineRule="auto"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C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66A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01355"/>
    <w:pPr>
      <w:spacing w:after="100"/>
      <w:ind w:left="440"/>
    </w:pPr>
  </w:style>
  <w:style w:type="paragraph" w:customStyle="1" w:styleId="af">
    <w:name w:val="Титул"/>
    <w:basedOn w:val="a"/>
    <w:rsid w:val="00E56676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  <w:lang w:eastAsia="en-US"/>
    </w:rPr>
  </w:style>
  <w:style w:type="character" w:customStyle="1" w:styleId="apple-converted-space">
    <w:name w:val="apple-converted-space"/>
    <w:basedOn w:val="a0"/>
    <w:rsid w:val="00544405"/>
  </w:style>
  <w:style w:type="paragraph" w:styleId="af0">
    <w:name w:val="Normal (Web)"/>
    <w:basedOn w:val="a"/>
    <w:uiPriority w:val="99"/>
    <w:unhideWhenUsed/>
    <w:rsid w:val="00A6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ody Text Indent"/>
    <w:basedOn w:val="a"/>
    <w:link w:val="af2"/>
    <w:rsid w:val="00A6483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2">
    <w:name w:val="Основной текст с отступом Знак"/>
    <w:basedOn w:val="a0"/>
    <w:link w:val="af1"/>
    <w:rsid w:val="00A6483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82CE-529E-4205-8FCC-A252EAC9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22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</dc:creator>
  <cp:keywords/>
  <dc:description/>
  <cp:lastModifiedBy>Alexander Sorokin</cp:lastModifiedBy>
  <cp:revision>62</cp:revision>
  <dcterms:created xsi:type="dcterms:W3CDTF">2017-04-23T20:56:00Z</dcterms:created>
  <dcterms:modified xsi:type="dcterms:W3CDTF">2017-06-02T13:18:00Z</dcterms:modified>
</cp:coreProperties>
</file>